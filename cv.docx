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41A" w:rsidRDefault="00DE241A" w:rsidP="001740B3">
      <w:pPr>
        <w:pBdr>
          <w:bottom w:val="single" w:sz="12" w:space="1" w:color="auto"/>
        </w:pBdr>
        <w:rPr>
          <w:rFonts w:asciiTheme="minorHAnsi" w:hAnsiTheme="minorHAnsi" w:cs="Calibri"/>
          <w:b/>
          <w:color w:val="215868"/>
          <w:sz w:val="24"/>
          <w:szCs w:val="24"/>
        </w:rPr>
      </w:pPr>
    </w:p>
    <w:p w:rsidR="001740B3" w:rsidRPr="0007359C" w:rsidRDefault="005770A7" w:rsidP="001740B3">
      <w:pPr>
        <w:pBdr>
          <w:bottom w:val="single" w:sz="12" w:space="1" w:color="auto"/>
        </w:pBdr>
        <w:rPr>
          <w:rFonts w:asciiTheme="minorHAnsi" w:hAnsiTheme="minorHAnsi" w:cs="Calibri"/>
          <w:b/>
          <w:color w:val="215868"/>
          <w:sz w:val="72"/>
          <w:szCs w:val="72"/>
        </w:rPr>
      </w:pPr>
      <w:proofErr w:type="spellStart"/>
      <w:r w:rsidRPr="0007359C">
        <w:rPr>
          <w:rFonts w:asciiTheme="minorHAnsi" w:hAnsiTheme="minorHAnsi" w:cs="Calibri"/>
          <w:b/>
          <w:color w:val="215868"/>
          <w:sz w:val="72"/>
          <w:szCs w:val="72"/>
        </w:rPr>
        <w:t>Sathish</w:t>
      </w:r>
      <w:proofErr w:type="spellEnd"/>
      <w:r w:rsidRPr="0007359C">
        <w:rPr>
          <w:rFonts w:asciiTheme="minorHAnsi" w:hAnsiTheme="minorHAnsi" w:cs="Calibri"/>
          <w:b/>
          <w:color w:val="215868"/>
          <w:sz w:val="72"/>
          <w:szCs w:val="72"/>
        </w:rPr>
        <w:t xml:space="preserve"> Kumar S</w:t>
      </w:r>
      <w:r w:rsidRPr="0007359C">
        <w:rPr>
          <w:rFonts w:asciiTheme="minorHAnsi" w:hAnsiTheme="minorHAnsi" w:cs="Calibri"/>
          <w:b/>
          <w:color w:val="215868"/>
          <w:sz w:val="72"/>
          <w:szCs w:val="72"/>
        </w:rPr>
        <w:tab/>
      </w:r>
      <w:r w:rsidRPr="0007359C">
        <w:rPr>
          <w:rFonts w:asciiTheme="minorHAnsi" w:hAnsiTheme="minorHAnsi" w:cs="Calibri"/>
          <w:b/>
          <w:color w:val="215868"/>
          <w:sz w:val="72"/>
          <w:szCs w:val="72"/>
        </w:rPr>
        <w:tab/>
      </w:r>
      <w:r w:rsidRPr="0007359C">
        <w:rPr>
          <w:rFonts w:asciiTheme="minorHAnsi" w:hAnsiTheme="minorHAnsi" w:cs="Calibri"/>
          <w:b/>
          <w:color w:val="215868"/>
          <w:sz w:val="72"/>
          <w:szCs w:val="72"/>
        </w:rPr>
        <w:tab/>
      </w:r>
    </w:p>
    <w:p w:rsidR="0015689C" w:rsidRDefault="00C27B84" w:rsidP="000E237F">
      <w:pPr>
        <w:pBdr>
          <w:bottom w:val="single" w:sz="12" w:space="1" w:color="auto"/>
        </w:pBdr>
        <w:spacing w:line="360" w:lineRule="auto"/>
      </w:pPr>
      <w:proofErr w:type="spellStart"/>
      <w:r>
        <w:rPr>
          <w:rFonts w:asciiTheme="minorHAnsi" w:hAnsiTheme="minorHAnsi" w:cs="Calibri"/>
          <w:color w:val="215868"/>
          <w:sz w:val="24"/>
          <w:szCs w:val="24"/>
        </w:rPr>
        <w:t>Mern</w:t>
      </w:r>
      <w:proofErr w:type="spellEnd"/>
      <w:r>
        <w:rPr>
          <w:rFonts w:asciiTheme="minorHAnsi" w:hAnsiTheme="minorHAnsi" w:cs="Calibri"/>
          <w:color w:val="215868"/>
          <w:sz w:val="24"/>
          <w:szCs w:val="24"/>
        </w:rPr>
        <w:t xml:space="preserve"> Stack Developer</w:t>
      </w:r>
      <w:r>
        <w:rPr>
          <w:rFonts w:asciiTheme="minorHAnsi" w:hAnsiTheme="minorHAnsi" w:cs="Calibri"/>
          <w:color w:val="215868"/>
          <w:sz w:val="24"/>
          <w:szCs w:val="24"/>
        </w:rPr>
        <w:br/>
        <w:t xml:space="preserve">LinkedIn </w:t>
      </w:r>
      <w:proofErr w:type="gramStart"/>
      <w:r>
        <w:rPr>
          <w:rFonts w:asciiTheme="minorHAnsi" w:hAnsiTheme="minorHAnsi" w:cs="Calibri"/>
          <w:color w:val="215868"/>
          <w:sz w:val="24"/>
          <w:szCs w:val="24"/>
        </w:rPr>
        <w:t>Profile  :</w:t>
      </w:r>
      <w:proofErr w:type="gramEnd"/>
      <w:r>
        <w:rPr>
          <w:rFonts w:asciiTheme="minorHAnsi" w:hAnsiTheme="minorHAnsi" w:cs="Calibri"/>
          <w:color w:val="215868"/>
          <w:sz w:val="24"/>
          <w:szCs w:val="24"/>
        </w:rPr>
        <w:t xml:space="preserve"> </w:t>
      </w:r>
      <w:hyperlink r:id="rId7" w:history="1">
        <w:r w:rsidRPr="006774A4">
          <w:rPr>
            <w:rStyle w:val="Hyperlink"/>
            <w:rFonts w:asciiTheme="minorHAnsi" w:hAnsiTheme="minorHAnsi" w:cs="Calibri"/>
            <w:color w:val="4BACC6" w:themeColor="accent5"/>
            <w:sz w:val="24"/>
            <w:szCs w:val="24"/>
          </w:rPr>
          <w:t>shorturl</w:t>
        </w:r>
        <w:r w:rsidRPr="00B50B4C">
          <w:rPr>
            <w:rStyle w:val="Hyperlink"/>
            <w:rFonts w:asciiTheme="minorHAnsi" w:hAnsiTheme="minorHAnsi" w:cs="Calibri"/>
            <w:color w:val="4BACC6" w:themeColor="accent5"/>
            <w:sz w:val="24"/>
            <w:szCs w:val="24"/>
          </w:rPr>
          <w:t>.at/lqrsN</w:t>
        </w:r>
      </w:hyperlink>
      <w:r w:rsidR="001740B3" w:rsidRPr="00313945">
        <w:rPr>
          <w:rFonts w:asciiTheme="minorHAnsi" w:hAnsiTheme="minorHAnsi" w:cs="Calibri"/>
          <w:color w:val="215868"/>
          <w:sz w:val="24"/>
          <w:szCs w:val="24"/>
        </w:rPr>
        <w:tab/>
      </w:r>
      <w:r w:rsidR="006774A4">
        <w:rPr>
          <w:rFonts w:asciiTheme="minorHAnsi" w:hAnsiTheme="minorHAnsi" w:cs="Calibri"/>
          <w:color w:val="215868"/>
          <w:sz w:val="24"/>
          <w:szCs w:val="24"/>
        </w:rPr>
        <w:br/>
        <w:t xml:space="preserve">Email  :   </w:t>
      </w:r>
      <w:hyperlink r:id="rId8" w:history="1">
        <w:r w:rsidR="006774A4" w:rsidRPr="006774A4">
          <w:rPr>
            <w:rStyle w:val="Hyperlink"/>
            <w:rFonts w:asciiTheme="minorHAnsi" w:hAnsiTheme="minorHAnsi" w:cs="Calibri"/>
            <w:color w:val="4BACC6" w:themeColor="accent5"/>
            <w:sz w:val="24"/>
            <w:szCs w:val="24"/>
          </w:rPr>
          <w:t>sakthivel9393@gmail.com</w:t>
        </w:r>
      </w:hyperlink>
    </w:p>
    <w:p w:rsidR="006774A4" w:rsidRDefault="0015689C" w:rsidP="000E237F">
      <w:pPr>
        <w:pBdr>
          <w:bottom w:val="single" w:sz="12" w:space="1" w:color="auto"/>
        </w:pBdr>
        <w:spacing w:line="360" w:lineRule="auto"/>
        <w:rPr>
          <w:rStyle w:val="Hyperlink"/>
          <w:color w:val="4BACC6" w:themeColor="accent5"/>
        </w:rPr>
      </w:pPr>
      <w:proofErr w:type="spellStart"/>
      <w:r>
        <w:rPr>
          <w:rFonts w:asciiTheme="minorHAnsi" w:hAnsiTheme="minorHAnsi" w:cs="Calibri"/>
          <w:color w:val="215868"/>
          <w:sz w:val="24"/>
          <w:szCs w:val="24"/>
        </w:rPr>
        <w:t>Github</w:t>
      </w:r>
      <w:proofErr w:type="spellEnd"/>
      <w:r>
        <w:rPr>
          <w:rFonts w:asciiTheme="minorHAnsi" w:hAnsiTheme="minorHAnsi" w:cs="Calibri"/>
          <w:color w:val="215868"/>
          <w:sz w:val="24"/>
          <w:szCs w:val="24"/>
        </w:rPr>
        <w:t xml:space="preserve"> Url: </w:t>
      </w:r>
      <w:hyperlink r:id="rId9" w:history="1">
        <w:r>
          <w:rPr>
            <w:rStyle w:val="Hyperlink"/>
            <w:rFonts w:asciiTheme="minorHAnsi" w:hAnsiTheme="minorHAnsi" w:cs="Calibri"/>
            <w:color w:val="4BACC6" w:themeColor="accent5"/>
            <w:sz w:val="24"/>
            <w:szCs w:val="24"/>
          </w:rPr>
          <w:t>http://shorturl.at/krxL4</w:t>
        </w:r>
      </w:hyperlink>
      <w:r>
        <w:rPr>
          <w:rFonts w:asciiTheme="minorHAnsi" w:hAnsiTheme="minorHAnsi" w:cs="Calibri"/>
          <w:color w:val="215868"/>
          <w:sz w:val="24"/>
          <w:szCs w:val="24"/>
        </w:rPr>
        <w:t xml:space="preserve"> </w:t>
      </w:r>
      <w:r w:rsidR="006774A4">
        <w:rPr>
          <w:rFonts w:asciiTheme="minorHAnsi" w:hAnsiTheme="minorHAnsi" w:cs="Calibri"/>
          <w:color w:val="215868"/>
          <w:sz w:val="24"/>
          <w:szCs w:val="24"/>
        </w:rPr>
        <w:br/>
      </w:r>
      <w:proofErr w:type="spellStart"/>
      <w:r w:rsidR="006774A4">
        <w:rPr>
          <w:rFonts w:asciiTheme="minorHAnsi" w:hAnsiTheme="minorHAnsi" w:cs="Calibri"/>
          <w:color w:val="215868"/>
          <w:sz w:val="24"/>
          <w:szCs w:val="24"/>
        </w:rPr>
        <w:t>Porfolio</w:t>
      </w:r>
      <w:proofErr w:type="spellEnd"/>
      <w:r w:rsidR="006774A4">
        <w:rPr>
          <w:rFonts w:asciiTheme="minorHAnsi" w:hAnsiTheme="minorHAnsi" w:cs="Calibri"/>
          <w:color w:val="215868"/>
          <w:sz w:val="24"/>
          <w:szCs w:val="24"/>
        </w:rPr>
        <w:t xml:space="preserve"> </w:t>
      </w:r>
      <w:proofErr w:type="spellStart"/>
      <w:proofErr w:type="gramStart"/>
      <w:r w:rsidR="006774A4">
        <w:rPr>
          <w:rFonts w:asciiTheme="minorHAnsi" w:hAnsiTheme="minorHAnsi" w:cs="Calibri"/>
          <w:color w:val="215868"/>
          <w:sz w:val="24"/>
          <w:szCs w:val="24"/>
        </w:rPr>
        <w:t>Url</w:t>
      </w:r>
      <w:proofErr w:type="spellEnd"/>
      <w:r w:rsidR="006774A4">
        <w:rPr>
          <w:rFonts w:asciiTheme="minorHAnsi" w:hAnsiTheme="minorHAnsi" w:cs="Calibri"/>
          <w:color w:val="215868"/>
          <w:sz w:val="24"/>
          <w:szCs w:val="24"/>
        </w:rPr>
        <w:t xml:space="preserve"> :</w:t>
      </w:r>
      <w:proofErr w:type="gramEnd"/>
      <w:r>
        <w:rPr>
          <w:rStyle w:val="Hyperlink"/>
          <w:color w:val="4BACC6" w:themeColor="accent5"/>
        </w:rPr>
        <w:t xml:space="preserve"> </w:t>
      </w:r>
      <w:hyperlink r:id="rId10" w:history="1">
        <w:proofErr w:type="spellStart"/>
        <w:r w:rsidRPr="0015689C">
          <w:rPr>
            <w:rStyle w:val="Hyperlink"/>
            <w:rFonts w:asciiTheme="minorHAnsi" w:hAnsiTheme="minorHAnsi" w:cs="Calibri"/>
            <w:color w:val="4BACC6" w:themeColor="accent5"/>
            <w:sz w:val="24"/>
            <w:szCs w:val="24"/>
          </w:rPr>
          <w:t>shorturl.at</w:t>
        </w:r>
        <w:proofErr w:type="spellEnd"/>
        <w:r w:rsidRPr="0015689C">
          <w:rPr>
            <w:rStyle w:val="Hyperlink"/>
            <w:rFonts w:asciiTheme="minorHAnsi" w:hAnsiTheme="minorHAnsi" w:cs="Calibri"/>
            <w:color w:val="4BACC6" w:themeColor="accent5"/>
            <w:sz w:val="24"/>
            <w:szCs w:val="24"/>
          </w:rPr>
          <w:t>/</w:t>
        </w:r>
        <w:proofErr w:type="spellStart"/>
        <w:r w:rsidRPr="0015689C">
          <w:rPr>
            <w:rStyle w:val="Hyperlink"/>
            <w:rFonts w:asciiTheme="minorHAnsi" w:hAnsiTheme="minorHAnsi" w:cs="Calibri"/>
            <w:color w:val="4BACC6" w:themeColor="accent5"/>
            <w:sz w:val="24"/>
            <w:szCs w:val="24"/>
          </w:rPr>
          <w:t>fuGJN</w:t>
        </w:r>
        <w:proofErr w:type="spellEnd"/>
      </w:hyperlink>
      <w:r>
        <w:rPr>
          <w:rStyle w:val="Hyperlink"/>
          <w:color w:val="4BACC6" w:themeColor="accent5"/>
        </w:rPr>
        <w:t xml:space="preserve"> </w:t>
      </w:r>
    </w:p>
    <w:p w:rsidR="006C68E9" w:rsidRDefault="006C68E9" w:rsidP="000E237F">
      <w:pPr>
        <w:pBdr>
          <w:bottom w:val="single" w:sz="12" w:space="1" w:color="auto"/>
        </w:pBdr>
        <w:spacing w:line="360" w:lineRule="auto"/>
        <w:rPr>
          <w:rFonts w:asciiTheme="minorHAnsi" w:hAnsiTheme="minorHAnsi" w:cs="Calibri"/>
          <w:color w:val="215868"/>
          <w:sz w:val="24"/>
          <w:szCs w:val="24"/>
        </w:rPr>
      </w:pPr>
      <w:proofErr w:type="gramStart"/>
      <w:r>
        <w:rPr>
          <w:rFonts w:asciiTheme="minorHAnsi" w:hAnsiTheme="minorHAnsi" w:cs="Calibri"/>
          <w:color w:val="215868"/>
          <w:sz w:val="24"/>
          <w:szCs w:val="24"/>
        </w:rPr>
        <w:t>Phone :</w:t>
      </w:r>
      <w:proofErr w:type="gramEnd"/>
      <w:r>
        <w:rPr>
          <w:rFonts w:asciiTheme="minorHAnsi" w:hAnsiTheme="minorHAnsi" w:cs="Calibri"/>
          <w:color w:val="215868"/>
          <w:sz w:val="24"/>
          <w:szCs w:val="24"/>
        </w:rPr>
        <w:t xml:space="preserve">   +91 9786 25 26 24</w:t>
      </w:r>
    </w:p>
    <w:p w:rsidR="00C27B84" w:rsidRPr="00313945" w:rsidRDefault="00C27B84" w:rsidP="001740B3">
      <w:pPr>
        <w:pBdr>
          <w:bottom w:val="single" w:sz="12" w:space="1" w:color="auto"/>
        </w:pBdr>
        <w:rPr>
          <w:rFonts w:asciiTheme="minorHAnsi" w:hAnsiTheme="minorHAnsi" w:cs="Calibri"/>
          <w:color w:val="215868"/>
          <w:sz w:val="24"/>
          <w:szCs w:val="24"/>
        </w:rPr>
      </w:pPr>
    </w:p>
    <w:p w:rsidR="00DE241A" w:rsidRDefault="00DE241A" w:rsidP="001740B3">
      <w:pPr>
        <w:spacing w:before="100" w:after="100" w:line="360" w:lineRule="auto"/>
        <w:outlineLvl w:val="0"/>
        <w:rPr>
          <w:rFonts w:asciiTheme="minorHAnsi" w:hAnsiTheme="minorHAnsi" w:cs="Calibri"/>
          <w:b/>
          <w:color w:val="215868"/>
          <w:sz w:val="24"/>
          <w:szCs w:val="24"/>
        </w:rPr>
      </w:pPr>
    </w:p>
    <w:p w:rsidR="001740B3" w:rsidRPr="00313945" w:rsidRDefault="001740B3" w:rsidP="001740B3">
      <w:pPr>
        <w:spacing w:before="100" w:after="100" w:line="360" w:lineRule="auto"/>
        <w:outlineLvl w:val="0"/>
        <w:rPr>
          <w:rFonts w:asciiTheme="minorHAnsi" w:hAnsiTheme="minorHAnsi" w:cs="Calibri"/>
          <w:b/>
          <w:color w:val="215868"/>
          <w:sz w:val="24"/>
          <w:szCs w:val="24"/>
        </w:rPr>
      </w:pPr>
      <w:r w:rsidRPr="00313945">
        <w:rPr>
          <w:rFonts w:asciiTheme="minorHAnsi" w:hAnsiTheme="minorHAnsi" w:cs="Calibri"/>
          <w:b/>
          <w:color w:val="215868"/>
          <w:sz w:val="24"/>
          <w:szCs w:val="24"/>
        </w:rPr>
        <w:t>PROFILE SUMMARY</w:t>
      </w:r>
    </w:p>
    <w:p w:rsidR="007544D5" w:rsidRPr="007544D5" w:rsidRDefault="00C1528F" w:rsidP="00C1528F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rFonts w:cs="Calibri"/>
          <w:b/>
          <w:color w:val="000000" w:themeColor="text1"/>
          <w:sz w:val="24"/>
          <w:szCs w:val="24"/>
        </w:rPr>
      </w:pPr>
      <w:r w:rsidRPr="00315D97">
        <w:rPr>
          <w:color w:val="000000"/>
          <w:sz w:val="24"/>
          <w:szCs w:val="24"/>
        </w:rPr>
        <w:t xml:space="preserve">Having </w:t>
      </w:r>
      <w:r w:rsidR="00DA3934">
        <w:rPr>
          <w:color w:val="000000"/>
          <w:sz w:val="24"/>
          <w:szCs w:val="24"/>
        </w:rPr>
        <w:t>4</w:t>
      </w:r>
      <w:r w:rsidR="007544D5">
        <w:rPr>
          <w:color w:val="000000"/>
          <w:sz w:val="24"/>
          <w:szCs w:val="24"/>
        </w:rPr>
        <w:t>.5</w:t>
      </w:r>
      <w:r w:rsidR="00DA3934">
        <w:rPr>
          <w:color w:val="000000"/>
          <w:sz w:val="24"/>
          <w:szCs w:val="24"/>
        </w:rPr>
        <w:t xml:space="preserve"> </w:t>
      </w:r>
      <w:r w:rsidRPr="00315D97">
        <w:rPr>
          <w:color w:val="000000"/>
          <w:sz w:val="24"/>
          <w:szCs w:val="24"/>
        </w:rPr>
        <w:t xml:space="preserve">years of experience in </w:t>
      </w:r>
      <w:r w:rsidR="00DF3E44">
        <w:rPr>
          <w:color w:val="000000"/>
          <w:sz w:val="24"/>
          <w:szCs w:val="24"/>
        </w:rPr>
        <w:t xml:space="preserve">Web &amp; </w:t>
      </w:r>
      <w:r w:rsidRPr="003D2BF9">
        <w:rPr>
          <w:color w:val="000000"/>
          <w:sz w:val="24"/>
          <w:szCs w:val="24"/>
        </w:rPr>
        <w:t>Mobile</w:t>
      </w:r>
      <w:r w:rsidRPr="00315D97">
        <w:rPr>
          <w:color w:val="000000"/>
          <w:sz w:val="24"/>
          <w:szCs w:val="24"/>
        </w:rPr>
        <w:t xml:space="preserve"> application development</w:t>
      </w:r>
      <w:r w:rsidR="007544D5">
        <w:rPr>
          <w:color w:val="000000"/>
          <w:sz w:val="24"/>
          <w:szCs w:val="24"/>
        </w:rPr>
        <w:t xml:space="preserve"> </w:t>
      </w:r>
    </w:p>
    <w:p w:rsidR="00C1528F" w:rsidRPr="009D34B0" w:rsidRDefault="007544D5" w:rsidP="00F21B53">
      <w:pPr>
        <w:pStyle w:val="ListParagraph"/>
        <w:spacing w:before="100" w:after="100" w:line="360" w:lineRule="auto"/>
        <w:outlineLvl w:val="0"/>
        <w:rPr>
          <w:rFonts w:cs="Calibri"/>
          <w:b/>
          <w:color w:val="000000" w:themeColor="text1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( 1.5</w:t>
      </w:r>
      <w:proofErr w:type="gramEnd"/>
      <w:r>
        <w:rPr>
          <w:color w:val="000000"/>
          <w:sz w:val="24"/>
          <w:szCs w:val="24"/>
        </w:rPr>
        <w:t xml:space="preserve"> years freelance experience included ) </w:t>
      </w:r>
    </w:p>
    <w:p w:rsidR="003D2BF9" w:rsidRPr="003D2BF9" w:rsidRDefault="003D2BF9" w:rsidP="003D2BF9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rFonts w:cs="Calibri"/>
          <w:color w:val="000000" w:themeColor="text1"/>
          <w:sz w:val="24"/>
          <w:szCs w:val="24"/>
        </w:rPr>
      </w:pPr>
      <w:r w:rsidRPr="00315D97">
        <w:rPr>
          <w:color w:val="000000"/>
          <w:sz w:val="24"/>
          <w:szCs w:val="24"/>
        </w:rPr>
        <w:t xml:space="preserve">Having Working experience </w:t>
      </w:r>
      <w:r>
        <w:rPr>
          <w:color w:val="000000"/>
          <w:sz w:val="24"/>
          <w:szCs w:val="24"/>
        </w:rPr>
        <w:t xml:space="preserve">in </w:t>
      </w:r>
      <w:r w:rsidR="00890545">
        <w:rPr>
          <w:b/>
          <w:color w:val="000000"/>
          <w:sz w:val="24"/>
          <w:szCs w:val="24"/>
        </w:rPr>
        <w:t>React Native</w:t>
      </w:r>
      <w:r w:rsidR="00DA3934">
        <w:rPr>
          <w:b/>
          <w:color w:val="000000"/>
          <w:sz w:val="24"/>
          <w:szCs w:val="24"/>
        </w:rPr>
        <w:t xml:space="preserve"> </w:t>
      </w:r>
      <w:r w:rsidR="004F7F36" w:rsidRPr="006B18A8">
        <w:rPr>
          <w:color w:val="000000"/>
          <w:sz w:val="24"/>
          <w:szCs w:val="24"/>
        </w:rPr>
        <w:t>cross</w:t>
      </w:r>
      <w:r>
        <w:rPr>
          <w:color w:val="000000"/>
          <w:sz w:val="24"/>
          <w:szCs w:val="24"/>
        </w:rPr>
        <w:t xml:space="preserve"> platform mobile app development</w:t>
      </w:r>
      <w:r w:rsidR="00B51B7C">
        <w:rPr>
          <w:color w:val="000000"/>
          <w:sz w:val="24"/>
          <w:szCs w:val="24"/>
        </w:rPr>
        <w:t xml:space="preserve"> </w:t>
      </w:r>
      <w:r w:rsidR="00CC4558">
        <w:rPr>
          <w:color w:val="000000"/>
          <w:sz w:val="24"/>
          <w:szCs w:val="24"/>
        </w:rPr>
        <w:t>&amp; Web application development technologies like ( React Js</w:t>
      </w:r>
      <w:r w:rsidR="00C829F9">
        <w:rPr>
          <w:color w:val="000000"/>
          <w:sz w:val="24"/>
          <w:szCs w:val="24"/>
        </w:rPr>
        <w:t>, Next Js</w:t>
      </w:r>
      <w:r w:rsidR="00CC4558">
        <w:rPr>
          <w:color w:val="000000"/>
          <w:sz w:val="24"/>
          <w:szCs w:val="24"/>
        </w:rPr>
        <w:t xml:space="preserve"> , Bootstrap, Html / </w:t>
      </w:r>
      <w:proofErr w:type="spellStart"/>
      <w:r w:rsidR="00CC4558">
        <w:rPr>
          <w:color w:val="000000"/>
          <w:sz w:val="24"/>
          <w:szCs w:val="24"/>
        </w:rPr>
        <w:t>Css</w:t>
      </w:r>
      <w:proofErr w:type="spellEnd"/>
      <w:r w:rsidR="00CC4558">
        <w:rPr>
          <w:color w:val="000000"/>
          <w:sz w:val="24"/>
          <w:szCs w:val="24"/>
        </w:rPr>
        <w:t xml:space="preserve"> )</w:t>
      </w:r>
      <w:r w:rsidR="00B51B7C">
        <w:rPr>
          <w:color w:val="000000"/>
          <w:sz w:val="24"/>
          <w:szCs w:val="24"/>
        </w:rPr>
        <w:t xml:space="preserve"> &amp; having some exposure on backend technologies too</w:t>
      </w:r>
    </w:p>
    <w:p w:rsidR="00C1528F" w:rsidRPr="00C12C77" w:rsidRDefault="00C1528F" w:rsidP="00C1528F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rFonts w:cs="Calibri"/>
          <w:color w:val="000000" w:themeColor="text1"/>
          <w:sz w:val="24"/>
          <w:szCs w:val="24"/>
        </w:rPr>
      </w:pPr>
      <w:r w:rsidRPr="00315D97">
        <w:rPr>
          <w:color w:val="000000"/>
          <w:sz w:val="24"/>
          <w:szCs w:val="24"/>
        </w:rPr>
        <w:t xml:space="preserve">Having Working experience with </w:t>
      </w:r>
      <w:proofErr w:type="spellStart"/>
      <w:r w:rsidR="006B18A8">
        <w:rPr>
          <w:b/>
          <w:color w:val="000000"/>
          <w:sz w:val="24"/>
          <w:szCs w:val="24"/>
        </w:rPr>
        <w:t>Aws</w:t>
      </w:r>
      <w:proofErr w:type="spellEnd"/>
      <w:r w:rsidRPr="00AF56B4">
        <w:rPr>
          <w:b/>
          <w:color w:val="000000"/>
          <w:sz w:val="24"/>
          <w:szCs w:val="24"/>
        </w:rPr>
        <w:t xml:space="preserve"> / </w:t>
      </w:r>
      <w:r w:rsidR="006B18A8">
        <w:rPr>
          <w:b/>
          <w:color w:val="000000"/>
          <w:sz w:val="24"/>
          <w:szCs w:val="24"/>
        </w:rPr>
        <w:t>Azure</w:t>
      </w:r>
      <w:r w:rsidR="00B51B7C">
        <w:rPr>
          <w:b/>
          <w:color w:val="000000"/>
          <w:sz w:val="24"/>
          <w:szCs w:val="24"/>
        </w:rPr>
        <w:t xml:space="preserve"> </w:t>
      </w:r>
      <w:r w:rsidR="006B18A8">
        <w:rPr>
          <w:color w:val="000000"/>
          <w:sz w:val="24"/>
          <w:szCs w:val="24"/>
        </w:rPr>
        <w:t xml:space="preserve">hosting </w:t>
      </w:r>
      <w:r w:rsidR="00B51B7C">
        <w:rPr>
          <w:color w:val="000000"/>
          <w:sz w:val="24"/>
          <w:szCs w:val="24"/>
        </w:rPr>
        <w:t>services</w:t>
      </w:r>
    </w:p>
    <w:p w:rsidR="00C1528F" w:rsidRPr="00FD35AE" w:rsidRDefault="00C1528F" w:rsidP="00C1528F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rFonts w:cs="Calibri"/>
          <w:b/>
          <w:color w:val="000000" w:themeColor="text1"/>
          <w:sz w:val="24"/>
          <w:szCs w:val="24"/>
        </w:rPr>
      </w:pPr>
      <w:r w:rsidRPr="00315D97">
        <w:rPr>
          <w:color w:val="000000"/>
          <w:sz w:val="24"/>
          <w:szCs w:val="24"/>
        </w:rPr>
        <w:t>Having experience with</w:t>
      </w:r>
      <w:r w:rsidR="00B51B7C">
        <w:rPr>
          <w:color w:val="000000"/>
          <w:sz w:val="24"/>
          <w:szCs w:val="24"/>
        </w:rPr>
        <w:t xml:space="preserve"> </w:t>
      </w:r>
      <w:proofErr w:type="spellStart"/>
      <w:r w:rsidR="00B51B7C" w:rsidRPr="00B51B7C">
        <w:rPr>
          <w:b/>
          <w:color w:val="000000"/>
          <w:sz w:val="24"/>
          <w:szCs w:val="24"/>
        </w:rPr>
        <w:t>Github</w:t>
      </w:r>
      <w:proofErr w:type="spellEnd"/>
      <w:r w:rsidR="00B51B7C">
        <w:rPr>
          <w:color w:val="000000"/>
          <w:sz w:val="24"/>
          <w:szCs w:val="24"/>
        </w:rPr>
        <w:t xml:space="preserve"> &amp;</w:t>
      </w:r>
      <w:r w:rsidRPr="00315D97">
        <w:rPr>
          <w:color w:val="000000"/>
          <w:sz w:val="24"/>
          <w:szCs w:val="24"/>
        </w:rPr>
        <w:t xml:space="preserve"> </w:t>
      </w:r>
      <w:proofErr w:type="spellStart"/>
      <w:r w:rsidRPr="00AF56B4">
        <w:rPr>
          <w:b/>
          <w:color w:val="000000"/>
          <w:sz w:val="24"/>
          <w:szCs w:val="24"/>
        </w:rPr>
        <w:t>Bitbucket</w:t>
      </w:r>
      <w:proofErr w:type="spellEnd"/>
      <w:r w:rsidRPr="00AF56B4">
        <w:rPr>
          <w:b/>
          <w:color w:val="000000"/>
          <w:sz w:val="24"/>
          <w:szCs w:val="24"/>
        </w:rPr>
        <w:t xml:space="preserve"> &amp; </w:t>
      </w:r>
      <w:proofErr w:type="spellStart"/>
      <w:r w:rsidRPr="00AF56B4">
        <w:rPr>
          <w:b/>
          <w:color w:val="000000"/>
          <w:sz w:val="24"/>
          <w:szCs w:val="24"/>
        </w:rPr>
        <w:t>Git</w:t>
      </w:r>
      <w:r w:rsidR="006B18A8">
        <w:rPr>
          <w:b/>
          <w:color w:val="000000"/>
          <w:sz w:val="24"/>
          <w:szCs w:val="24"/>
        </w:rPr>
        <w:t>Lab</w:t>
      </w:r>
      <w:proofErr w:type="spellEnd"/>
      <w:r w:rsidRPr="00AF56B4">
        <w:rPr>
          <w:b/>
          <w:color w:val="000000"/>
          <w:sz w:val="24"/>
          <w:szCs w:val="24"/>
        </w:rPr>
        <w:t xml:space="preserve"> version</w:t>
      </w:r>
      <w:r w:rsidRPr="00FD35AE">
        <w:rPr>
          <w:color w:val="000000"/>
          <w:sz w:val="24"/>
          <w:szCs w:val="24"/>
        </w:rPr>
        <w:t xml:space="preserve"> control tool</w:t>
      </w:r>
    </w:p>
    <w:p w:rsidR="00C1528F" w:rsidRPr="004C6D35" w:rsidRDefault="00C1528F" w:rsidP="00C1528F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rFonts w:cs="Calibri"/>
          <w:b/>
          <w:color w:val="000000" w:themeColor="text1"/>
          <w:sz w:val="24"/>
          <w:szCs w:val="24"/>
        </w:rPr>
      </w:pPr>
      <w:r w:rsidRPr="00315D97">
        <w:rPr>
          <w:color w:val="000000"/>
          <w:sz w:val="24"/>
          <w:szCs w:val="24"/>
        </w:rPr>
        <w:t xml:space="preserve">Having experience </w:t>
      </w:r>
      <w:r w:rsidRPr="00C12C77">
        <w:rPr>
          <w:color w:val="000000"/>
          <w:sz w:val="24"/>
          <w:szCs w:val="24"/>
        </w:rPr>
        <w:t xml:space="preserve">with </w:t>
      </w:r>
      <w:proofErr w:type="spellStart"/>
      <w:r w:rsidRPr="00AF56B4">
        <w:rPr>
          <w:b/>
          <w:color w:val="000000"/>
          <w:sz w:val="24"/>
          <w:szCs w:val="24"/>
        </w:rPr>
        <w:t>Trello</w:t>
      </w:r>
      <w:proofErr w:type="spellEnd"/>
      <w:r w:rsidR="00B51B7C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project management</w:t>
      </w:r>
      <w:r w:rsidRPr="00FD35AE">
        <w:rPr>
          <w:color w:val="000000"/>
          <w:sz w:val="24"/>
          <w:szCs w:val="24"/>
        </w:rPr>
        <w:t xml:space="preserve"> tool</w:t>
      </w:r>
    </w:p>
    <w:p w:rsidR="00DE241A" w:rsidRPr="008D6095" w:rsidRDefault="00E1694D" w:rsidP="008D6095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rFonts w:cs="Calibri"/>
          <w:b/>
          <w:color w:val="000000" w:themeColor="text1"/>
          <w:sz w:val="24"/>
          <w:szCs w:val="24"/>
        </w:rPr>
      </w:pPr>
      <w:r>
        <w:rPr>
          <w:color w:val="000000"/>
          <w:sz w:val="24"/>
          <w:szCs w:val="24"/>
        </w:rPr>
        <w:t xml:space="preserve">I have developed </w:t>
      </w:r>
      <w:r w:rsidR="007544D5">
        <w:rPr>
          <w:color w:val="000000"/>
          <w:sz w:val="24"/>
          <w:szCs w:val="24"/>
        </w:rPr>
        <w:t>7</w:t>
      </w:r>
      <w:r w:rsidR="003D2BF9">
        <w:rPr>
          <w:color w:val="000000"/>
          <w:sz w:val="24"/>
          <w:szCs w:val="24"/>
        </w:rPr>
        <w:t>+</w:t>
      </w:r>
      <w:r w:rsidR="00C27B84">
        <w:rPr>
          <w:color w:val="000000"/>
          <w:sz w:val="24"/>
          <w:szCs w:val="24"/>
        </w:rPr>
        <w:t xml:space="preserve"> </w:t>
      </w:r>
      <w:r w:rsidR="003D2BF9">
        <w:rPr>
          <w:color w:val="000000"/>
          <w:sz w:val="24"/>
          <w:szCs w:val="24"/>
        </w:rPr>
        <w:t xml:space="preserve"> </w:t>
      </w:r>
      <w:r w:rsidR="006774A4">
        <w:rPr>
          <w:color w:val="000000"/>
          <w:sz w:val="24"/>
          <w:szCs w:val="24"/>
        </w:rPr>
        <w:t>react-native apps for</w:t>
      </w:r>
      <w:r w:rsidR="00B51B7C">
        <w:rPr>
          <w:color w:val="000000"/>
          <w:sz w:val="24"/>
          <w:szCs w:val="24"/>
        </w:rPr>
        <w:t xml:space="preserve"> (</w:t>
      </w:r>
      <w:r w:rsidR="003D2BF9">
        <w:rPr>
          <w:color w:val="000000"/>
          <w:sz w:val="24"/>
          <w:szCs w:val="24"/>
        </w:rPr>
        <w:t xml:space="preserve"> </w:t>
      </w:r>
      <w:r w:rsidR="002006CE">
        <w:rPr>
          <w:color w:val="000000"/>
          <w:sz w:val="24"/>
          <w:szCs w:val="24"/>
        </w:rPr>
        <w:t>Android</w:t>
      </w:r>
      <w:r w:rsidR="00FE1B4D">
        <w:rPr>
          <w:color w:val="000000"/>
          <w:sz w:val="24"/>
          <w:szCs w:val="24"/>
        </w:rPr>
        <w:t xml:space="preserve"> </w:t>
      </w:r>
      <w:r w:rsidR="00DE241A" w:rsidRPr="006C4812">
        <w:rPr>
          <w:color w:val="000000"/>
          <w:sz w:val="24"/>
          <w:szCs w:val="24"/>
        </w:rPr>
        <w:t>&amp;</w:t>
      </w:r>
      <w:r w:rsidR="00FE1B4D">
        <w:rPr>
          <w:color w:val="000000"/>
          <w:sz w:val="24"/>
          <w:szCs w:val="24"/>
        </w:rPr>
        <w:t xml:space="preserve"> </w:t>
      </w:r>
      <w:proofErr w:type="spellStart"/>
      <w:r w:rsidR="002006CE">
        <w:rPr>
          <w:color w:val="000000"/>
          <w:sz w:val="24"/>
          <w:szCs w:val="24"/>
        </w:rPr>
        <w:t>iOS</w:t>
      </w:r>
      <w:proofErr w:type="spellEnd"/>
      <w:r w:rsidR="006774A4">
        <w:rPr>
          <w:color w:val="000000"/>
          <w:sz w:val="24"/>
          <w:szCs w:val="24"/>
        </w:rPr>
        <w:t xml:space="preserve"> platform ) </w:t>
      </w:r>
      <w:r w:rsidR="008D6095">
        <w:rPr>
          <w:color w:val="000000"/>
          <w:sz w:val="24"/>
          <w:szCs w:val="24"/>
        </w:rPr>
        <w:t xml:space="preserve"> &amp; </w:t>
      </w:r>
      <w:r w:rsidR="008D6095" w:rsidRPr="008D6095">
        <w:rPr>
          <w:color w:val="000000"/>
          <w:sz w:val="24"/>
          <w:szCs w:val="24"/>
        </w:rPr>
        <w:t>Worked on 7</w:t>
      </w:r>
      <w:r w:rsidR="00B51B7C" w:rsidRPr="008D6095">
        <w:rPr>
          <w:color w:val="000000"/>
          <w:sz w:val="24"/>
          <w:szCs w:val="24"/>
        </w:rPr>
        <w:t xml:space="preserve">+ React </w:t>
      </w:r>
      <w:proofErr w:type="spellStart"/>
      <w:r w:rsidR="00B51B7C" w:rsidRPr="008D6095">
        <w:rPr>
          <w:color w:val="000000"/>
          <w:sz w:val="24"/>
          <w:szCs w:val="24"/>
        </w:rPr>
        <w:t>js</w:t>
      </w:r>
      <w:proofErr w:type="spellEnd"/>
      <w:r w:rsidR="00B51B7C" w:rsidRPr="008D6095">
        <w:rPr>
          <w:color w:val="000000"/>
          <w:sz w:val="24"/>
          <w:szCs w:val="24"/>
        </w:rPr>
        <w:t xml:space="preserve"> Project &amp; 3 projects on </w:t>
      </w:r>
      <w:proofErr w:type="spellStart"/>
      <w:r w:rsidR="00B51B7C" w:rsidRPr="008D6095">
        <w:rPr>
          <w:color w:val="000000"/>
          <w:sz w:val="24"/>
          <w:szCs w:val="24"/>
        </w:rPr>
        <w:t>Api</w:t>
      </w:r>
      <w:proofErr w:type="spellEnd"/>
      <w:r w:rsidR="00B51B7C" w:rsidRPr="008D6095">
        <w:rPr>
          <w:color w:val="000000"/>
          <w:sz w:val="24"/>
          <w:szCs w:val="24"/>
        </w:rPr>
        <w:t xml:space="preserve"> Endpoint Development </w:t>
      </w:r>
      <w:r w:rsidR="007544D5">
        <w:rPr>
          <w:color w:val="000000"/>
          <w:sz w:val="24"/>
          <w:szCs w:val="24"/>
        </w:rPr>
        <w:t xml:space="preserve">&amp; 1+ next </w:t>
      </w:r>
      <w:proofErr w:type="spellStart"/>
      <w:r w:rsidR="007544D5">
        <w:rPr>
          <w:color w:val="000000"/>
          <w:sz w:val="24"/>
          <w:szCs w:val="24"/>
        </w:rPr>
        <w:t>js</w:t>
      </w:r>
      <w:proofErr w:type="spellEnd"/>
      <w:r w:rsidR="007544D5">
        <w:rPr>
          <w:color w:val="000000"/>
          <w:sz w:val="24"/>
          <w:szCs w:val="24"/>
        </w:rPr>
        <w:t xml:space="preserve"> project </w:t>
      </w:r>
    </w:p>
    <w:p w:rsidR="001740B3" w:rsidRPr="00313945" w:rsidRDefault="001740B3" w:rsidP="001740B3">
      <w:pPr>
        <w:pStyle w:val="ListParagraph"/>
        <w:spacing w:before="100" w:after="100"/>
        <w:outlineLvl w:val="0"/>
        <w:rPr>
          <w:rFonts w:asciiTheme="minorHAnsi" w:hAnsiTheme="minorHAnsi" w:cs="Calibri"/>
          <w:b/>
          <w:color w:val="000000" w:themeColor="text1"/>
          <w:sz w:val="24"/>
          <w:szCs w:val="24"/>
        </w:rPr>
      </w:pPr>
    </w:p>
    <w:p w:rsidR="001740B3" w:rsidRDefault="001740B3" w:rsidP="00D14D08">
      <w:pPr>
        <w:spacing w:before="100" w:after="100"/>
        <w:outlineLvl w:val="0"/>
        <w:rPr>
          <w:rFonts w:asciiTheme="minorHAnsi" w:hAnsiTheme="minorHAnsi" w:cs="Calibri"/>
          <w:b/>
          <w:color w:val="215868"/>
          <w:sz w:val="24"/>
          <w:szCs w:val="24"/>
        </w:rPr>
      </w:pPr>
      <w:r w:rsidRPr="00313945">
        <w:rPr>
          <w:rFonts w:asciiTheme="minorHAnsi" w:hAnsiTheme="minorHAnsi" w:cs="Calibri"/>
          <w:b/>
          <w:color w:val="215868"/>
          <w:sz w:val="24"/>
          <w:szCs w:val="24"/>
        </w:rPr>
        <w:t xml:space="preserve">CURRENT ROLES &amp; RESPONSIBILITIES </w:t>
      </w:r>
    </w:p>
    <w:p w:rsidR="00B50B4C" w:rsidRPr="00313945" w:rsidRDefault="00B50B4C" w:rsidP="00D14D08">
      <w:pPr>
        <w:spacing w:before="100" w:after="100"/>
        <w:outlineLvl w:val="0"/>
        <w:rPr>
          <w:rFonts w:asciiTheme="minorHAnsi" w:hAnsiTheme="minorHAnsi" w:cs="Calibri"/>
          <w:b/>
          <w:color w:val="215868"/>
          <w:sz w:val="24"/>
          <w:szCs w:val="24"/>
        </w:rPr>
      </w:pPr>
    </w:p>
    <w:p w:rsidR="00C1528F" w:rsidRPr="00680629" w:rsidRDefault="00B51B7C" w:rsidP="00C1528F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Capturing requirement over the discussion with Project Manager  &amp; analysis the complexity over the project then</w:t>
      </w:r>
      <w:r w:rsidR="00E1694D">
        <w:rPr>
          <w:color w:val="000000"/>
          <w:sz w:val="24"/>
          <w:szCs w:val="24"/>
        </w:rPr>
        <w:t xml:space="preserve"> I will</w:t>
      </w:r>
      <w:r>
        <w:rPr>
          <w:color w:val="000000"/>
          <w:sz w:val="24"/>
          <w:szCs w:val="24"/>
        </w:rPr>
        <w:t xml:space="preserve"> start working accordingly</w:t>
      </w:r>
    </w:p>
    <w:p w:rsidR="00C1528F" w:rsidRPr="00315D97" w:rsidRDefault="00C1528F" w:rsidP="00C1528F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 w:rsidRPr="00315D97">
        <w:rPr>
          <w:color w:val="000000"/>
          <w:sz w:val="24"/>
          <w:szCs w:val="24"/>
        </w:rPr>
        <w:t>Working with API development team to get optimized API's</w:t>
      </w:r>
    </w:p>
    <w:p w:rsidR="00A91FC8" w:rsidRPr="00B46B91" w:rsidRDefault="00A91FC8" w:rsidP="00A91FC8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 w:rsidRPr="00B46B91">
        <w:rPr>
          <w:color w:val="000000"/>
          <w:sz w:val="24"/>
          <w:szCs w:val="24"/>
        </w:rPr>
        <w:t>Creating a responsive and user friendly UI for users</w:t>
      </w:r>
    </w:p>
    <w:p w:rsidR="00A91FC8" w:rsidRDefault="00A91FC8" w:rsidP="00A91FC8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 w:rsidRPr="00B46B91">
        <w:rPr>
          <w:color w:val="000000"/>
          <w:sz w:val="24"/>
          <w:szCs w:val="24"/>
        </w:rPr>
        <w:t>Integrating API</w:t>
      </w:r>
      <w:r w:rsidR="00FE1B4D">
        <w:rPr>
          <w:color w:val="000000"/>
          <w:sz w:val="24"/>
          <w:szCs w:val="24"/>
        </w:rPr>
        <w:t xml:space="preserve"> </w:t>
      </w:r>
      <w:r w:rsidR="0007359C">
        <w:rPr>
          <w:color w:val="000000"/>
          <w:sz w:val="24"/>
          <w:szCs w:val="24"/>
        </w:rPr>
        <w:t xml:space="preserve">(  Code </w:t>
      </w:r>
      <w:proofErr w:type="spellStart"/>
      <w:r w:rsidR="0007359C">
        <w:rPr>
          <w:color w:val="000000"/>
          <w:sz w:val="24"/>
          <w:szCs w:val="24"/>
        </w:rPr>
        <w:t>Optimisation</w:t>
      </w:r>
      <w:proofErr w:type="spellEnd"/>
      <w:r w:rsidR="0007359C">
        <w:rPr>
          <w:color w:val="000000"/>
          <w:sz w:val="24"/>
          <w:szCs w:val="24"/>
        </w:rPr>
        <w:t xml:space="preserve"> &amp; Take care of performance )</w:t>
      </w:r>
    </w:p>
    <w:p w:rsidR="00B51B7C" w:rsidRDefault="00B51B7C" w:rsidP="00A91FC8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Bug resolving existence project </w:t>
      </w:r>
    </w:p>
    <w:p w:rsidR="006B3965" w:rsidRDefault="00B51B7C" w:rsidP="00B51B7C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Guiding for Beginners to get rid of bottle neck issue’s</w:t>
      </w:r>
    </w:p>
    <w:p w:rsidR="006774A4" w:rsidRPr="0015689C" w:rsidRDefault="00E1694D" w:rsidP="00B51B7C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Finding a root cause of the bug &amp; get rid of from project ( Quality Testing A Grade + ) </w:t>
      </w:r>
    </w:p>
    <w:p w:rsidR="001740B3" w:rsidRPr="00313945" w:rsidRDefault="001740B3" w:rsidP="001740B3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Calibri"/>
          <w:b/>
          <w:color w:val="215868"/>
          <w:sz w:val="24"/>
          <w:szCs w:val="24"/>
        </w:rPr>
      </w:pPr>
      <w:r w:rsidRPr="00313945">
        <w:rPr>
          <w:rFonts w:asciiTheme="minorHAnsi" w:hAnsiTheme="minorHAnsi" w:cs="Calibri"/>
          <w:b/>
          <w:color w:val="215868"/>
          <w:sz w:val="24"/>
          <w:szCs w:val="24"/>
        </w:rPr>
        <w:lastRenderedPageBreak/>
        <w:t>STORNG EXPERTISE ON FOLLOWING MOBILITY CONCEPTS</w:t>
      </w:r>
    </w:p>
    <w:p w:rsidR="00591705" w:rsidRPr="00591705" w:rsidRDefault="00AD341C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Custom Native Module’s </w:t>
      </w:r>
      <w:proofErr w:type="spellStart"/>
      <w:r>
        <w:rPr>
          <w:color w:val="000000"/>
          <w:sz w:val="24"/>
          <w:szCs w:val="24"/>
        </w:rPr>
        <w:t>Developement</w:t>
      </w:r>
      <w:proofErr w:type="spellEnd"/>
      <w:r>
        <w:rPr>
          <w:color w:val="000000"/>
          <w:sz w:val="24"/>
          <w:szCs w:val="24"/>
        </w:rPr>
        <w:t xml:space="preserve"> ( for extracting data from android library )</w:t>
      </w:r>
    </w:p>
    <w:p w:rsidR="0019536D" w:rsidRPr="0032550A" w:rsidRDefault="00AD341C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Google </w:t>
      </w:r>
      <w:r w:rsidR="0019536D" w:rsidRPr="001C3491">
        <w:rPr>
          <w:color w:val="000000"/>
          <w:sz w:val="24"/>
          <w:szCs w:val="24"/>
        </w:rPr>
        <w:t xml:space="preserve">Location </w:t>
      </w:r>
      <w:proofErr w:type="spellStart"/>
      <w:r>
        <w:rPr>
          <w:color w:val="000000"/>
          <w:sz w:val="24"/>
          <w:szCs w:val="24"/>
        </w:rPr>
        <w:t>Api’s</w:t>
      </w:r>
      <w:proofErr w:type="spellEnd"/>
      <w:r w:rsidR="0019536D">
        <w:rPr>
          <w:color w:val="000000"/>
          <w:sz w:val="24"/>
          <w:szCs w:val="24"/>
        </w:rPr>
        <w:t xml:space="preserve"> (</w:t>
      </w:r>
      <w:r w:rsidR="0019536D" w:rsidRPr="0032550A">
        <w:rPr>
          <w:color w:val="000000"/>
          <w:sz w:val="24"/>
          <w:szCs w:val="24"/>
        </w:rPr>
        <w:t>Tracking c</w:t>
      </w:r>
      <w:r w:rsidR="004F7F36">
        <w:rPr>
          <w:color w:val="000000"/>
          <w:sz w:val="24"/>
          <w:szCs w:val="24"/>
        </w:rPr>
        <w:t>urrent location, Map custom functionality</w:t>
      </w:r>
      <w:r>
        <w:rPr>
          <w:color w:val="000000"/>
          <w:sz w:val="24"/>
          <w:szCs w:val="24"/>
        </w:rPr>
        <w:t xml:space="preserve">, Showing distance between two direction, Estimating arrival time </w:t>
      </w:r>
      <w:r w:rsidR="004F7F36">
        <w:rPr>
          <w:color w:val="000000"/>
          <w:sz w:val="24"/>
          <w:szCs w:val="24"/>
        </w:rPr>
        <w:t xml:space="preserve"> </w:t>
      </w:r>
      <w:r w:rsidR="0019536D">
        <w:rPr>
          <w:color w:val="000000"/>
          <w:sz w:val="24"/>
          <w:szCs w:val="24"/>
        </w:rPr>
        <w:t>)</w:t>
      </w:r>
    </w:p>
    <w:p w:rsidR="0019536D" w:rsidRPr="001C3491" w:rsidRDefault="0019536D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 w:rsidRPr="001C3491">
        <w:rPr>
          <w:color w:val="000000"/>
          <w:sz w:val="24"/>
          <w:szCs w:val="24"/>
        </w:rPr>
        <w:t>Handling REST Web Services in JSON and XML</w:t>
      </w:r>
    </w:p>
    <w:p w:rsidR="0019536D" w:rsidRPr="001C3491" w:rsidRDefault="0019536D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 w:rsidRPr="001C3491">
        <w:rPr>
          <w:color w:val="000000"/>
          <w:sz w:val="24"/>
          <w:szCs w:val="24"/>
        </w:rPr>
        <w:t xml:space="preserve">APNS (Apple Push Notification Service), Firebase Notifications (for both Android &amp; </w:t>
      </w:r>
      <w:proofErr w:type="spellStart"/>
      <w:r w:rsidRPr="001C3491">
        <w:rPr>
          <w:color w:val="000000"/>
          <w:sz w:val="24"/>
          <w:szCs w:val="24"/>
        </w:rPr>
        <w:t>iOS</w:t>
      </w:r>
      <w:proofErr w:type="spellEnd"/>
      <w:r w:rsidRPr="001C3491">
        <w:rPr>
          <w:color w:val="000000"/>
          <w:sz w:val="24"/>
          <w:szCs w:val="24"/>
        </w:rPr>
        <w:t>)</w:t>
      </w:r>
      <w:r w:rsidR="00AD341C">
        <w:rPr>
          <w:color w:val="000000"/>
          <w:sz w:val="24"/>
          <w:szCs w:val="24"/>
        </w:rPr>
        <w:t xml:space="preserve">, </w:t>
      </w:r>
      <w:proofErr w:type="spellStart"/>
      <w:r w:rsidR="00AD341C">
        <w:rPr>
          <w:color w:val="000000"/>
          <w:sz w:val="24"/>
          <w:szCs w:val="24"/>
        </w:rPr>
        <w:t>OneSignal</w:t>
      </w:r>
      <w:proofErr w:type="spellEnd"/>
      <w:r w:rsidR="00AD341C">
        <w:rPr>
          <w:color w:val="000000"/>
          <w:sz w:val="24"/>
          <w:szCs w:val="24"/>
        </w:rPr>
        <w:t xml:space="preserve"> Push Notification &amp; Local Notification</w:t>
      </w:r>
    </w:p>
    <w:p w:rsidR="0019536D" w:rsidRPr="001C3491" w:rsidRDefault="0019536D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 w:rsidRPr="001C3491">
        <w:rPr>
          <w:color w:val="000000"/>
          <w:sz w:val="24"/>
          <w:szCs w:val="24"/>
        </w:rPr>
        <w:t xml:space="preserve">Media &amp; Storage - Universal Image Loader, Managing Background services </w:t>
      </w:r>
    </w:p>
    <w:p w:rsidR="0019536D" w:rsidRPr="001C3491" w:rsidRDefault="0019536D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 w:rsidRPr="001C3491">
        <w:rPr>
          <w:color w:val="000000"/>
          <w:sz w:val="24"/>
          <w:szCs w:val="24"/>
        </w:rPr>
        <w:t>Bulk Image Handling during server communication</w:t>
      </w:r>
    </w:p>
    <w:p w:rsidR="0019536D" w:rsidRPr="001C3491" w:rsidRDefault="0019536D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 w:rsidRPr="001C3491">
        <w:rPr>
          <w:color w:val="000000"/>
          <w:sz w:val="24"/>
          <w:szCs w:val="24"/>
        </w:rPr>
        <w:t xml:space="preserve">Scanning Feature using QR/Bar Code </w:t>
      </w:r>
    </w:p>
    <w:p w:rsidR="0019536D" w:rsidRDefault="0019536D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 w:rsidRPr="00F703E0">
        <w:rPr>
          <w:color w:val="000000"/>
          <w:sz w:val="24"/>
          <w:szCs w:val="24"/>
        </w:rPr>
        <w:t>Integration of Socia</w:t>
      </w:r>
      <w:r w:rsidR="004F7F36">
        <w:rPr>
          <w:color w:val="000000"/>
          <w:sz w:val="24"/>
          <w:szCs w:val="24"/>
        </w:rPr>
        <w:t xml:space="preserve">l media, Google Map, Face book, Apple </w:t>
      </w:r>
      <w:proofErr w:type="spellStart"/>
      <w:r w:rsidR="004F7F36">
        <w:rPr>
          <w:color w:val="000000"/>
          <w:sz w:val="24"/>
          <w:szCs w:val="24"/>
        </w:rPr>
        <w:t>Signin</w:t>
      </w:r>
      <w:proofErr w:type="spellEnd"/>
    </w:p>
    <w:p w:rsidR="00DA3934" w:rsidRDefault="00DA3934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Having exposure with many </w:t>
      </w:r>
      <w:proofErr w:type="spellStart"/>
      <w:r>
        <w:rPr>
          <w:color w:val="000000"/>
          <w:sz w:val="24"/>
          <w:szCs w:val="24"/>
        </w:rPr>
        <w:t>statemagement</w:t>
      </w:r>
      <w:proofErr w:type="spellEnd"/>
      <w:r>
        <w:rPr>
          <w:color w:val="000000"/>
          <w:sz w:val="24"/>
          <w:szCs w:val="24"/>
        </w:rPr>
        <w:t xml:space="preserve"> library &amp; fetching library ( </w:t>
      </w:r>
      <w:proofErr w:type="spellStart"/>
      <w:r>
        <w:rPr>
          <w:color w:val="000000"/>
          <w:sz w:val="24"/>
          <w:szCs w:val="24"/>
        </w:rPr>
        <w:t>redux</w:t>
      </w:r>
      <w:proofErr w:type="spellEnd"/>
      <w:r>
        <w:rPr>
          <w:color w:val="000000"/>
          <w:sz w:val="24"/>
          <w:szCs w:val="24"/>
        </w:rPr>
        <w:t xml:space="preserve"> saga, </w:t>
      </w:r>
      <w:proofErr w:type="spellStart"/>
      <w:r>
        <w:rPr>
          <w:color w:val="000000"/>
          <w:sz w:val="24"/>
          <w:szCs w:val="24"/>
        </w:rPr>
        <w:t>redux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thunk</w:t>
      </w:r>
      <w:proofErr w:type="spellEnd"/>
      <w:r>
        <w:rPr>
          <w:color w:val="000000"/>
          <w:sz w:val="24"/>
          <w:szCs w:val="24"/>
        </w:rPr>
        <w:t xml:space="preserve"> , </w:t>
      </w:r>
      <w:proofErr w:type="spellStart"/>
      <w:r>
        <w:rPr>
          <w:color w:val="000000"/>
          <w:sz w:val="24"/>
          <w:szCs w:val="24"/>
        </w:rPr>
        <w:t>useSwr</w:t>
      </w:r>
      <w:proofErr w:type="spellEnd"/>
      <w:r>
        <w:rPr>
          <w:color w:val="000000"/>
          <w:sz w:val="24"/>
          <w:szCs w:val="24"/>
        </w:rPr>
        <w:t>, React Query</w:t>
      </w:r>
    </w:p>
    <w:p w:rsidR="00313945" w:rsidRDefault="00A91FC8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Realtime</w:t>
      </w:r>
      <w:proofErr w:type="spellEnd"/>
      <w:r>
        <w:rPr>
          <w:color w:val="000000"/>
          <w:sz w:val="24"/>
          <w:szCs w:val="24"/>
        </w:rPr>
        <w:t xml:space="preserve"> chat messaging functionality using </w:t>
      </w:r>
      <w:proofErr w:type="spellStart"/>
      <w:r>
        <w:rPr>
          <w:color w:val="000000"/>
          <w:sz w:val="24"/>
          <w:szCs w:val="24"/>
        </w:rPr>
        <w:t>Socket.Io</w:t>
      </w:r>
      <w:proofErr w:type="spellEnd"/>
    </w:p>
    <w:p w:rsidR="00DA3934" w:rsidRDefault="00DA3934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Better understanding of custom hooks development</w:t>
      </w:r>
    </w:p>
    <w:p w:rsidR="00DA3934" w:rsidRDefault="00DA3934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Got a bit knowledge for creating enterprise level endpoint development using Express </w:t>
      </w:r>
      <w:proofErr w:type="spellStart"/>
      <w:r>
        <w:rPr>
          <w:color w:val="000000"/>
          <w:sz w:val="24"/>
          <w:szCs w:val="24"/>
        </w:rPr>
        <w:t>js</w:t>
      </w:r>
      <w:proofErr w:type="spellEnd"/>
      <w:r>
        <w:rPr>
          <w:color w:val="000000"/>
          <w:sz w:val="24"/>
          <w:szCs w:val="24"/>
        </w:rPr>
        <w:t xml:space="preserve"> &amp; Mongo DB </w:t>
      </w:r>
    </w:p>
    <w:p w:rsidR="00DA3934" w:rsidRDefault="00DA3934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Strong knowledge on react library like ( Bootstrap, tailwind </w:t>
      </w:r>
      <w:proofErr w:type="spellStart"/>
      <w:r>
        <w:rPr>
          <w:color w:val="000000"/>
          <w:sz w:val="24"/>
          <w:szCs w:val="24"/>
        </w:rPr>
        <w:t>css</w:t>
      </w:r>
      <w:proofErr w:type="spellEnd"/>
      <w:r>
        <w:rPr>
          <w:color w:val="000000"/>
          <w:sz w:val="24"/>
          <w:szCs w:val="24"/>
        </w:rPr>
        <w:t xml:space="preserve"> , react strap, </w:t>
      </w:r>
      <w:proofErr w:type="spellStart"/>
      <w:r>
        <w:rPr>
          <w:color w:val="000000"/>
          <w:sz w:val="24"/>
          <w:szCs w:val="24"/>
        </w:rPr>
        <w:t>Antd,Meterial</w:t>
      </w:r>
      <w:proofErr w:type="spellEnd"/>
      <w:r>
        <w:rPr>
          <w:color w:val="000000"/>
          <w:sz w:val="24"/>
          <w:szCs w:val="24"/>
        </w:rPr>
        <w:t xml:space="preserve"> UI ) </w:t>
      </w:r>
    </w:p>
    <w:p w:rsidR="00DA3934" w:rsidRDefault="00AD341C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Moderate hands on practice</w:t>
      </w:r>
      <w:r w:rsidR="00B51B7C">
        <w:rPr>
          <w:color w:val="000000"/>
          <w:sz w:val="24"/>
          <w:szCs w:val="24"/>
        </w:rPr>
        <w:t xml:space="preserve"> for </w:t>
      </w:r>
      <w:r>
        <w:rPr>
          <w:color w:val="000000"/>
          <w:sz w:val="24"/>
          <w:szCs w:val="24"/>
        </w:rPr>
        <w:t xml:space="preserve"> AWS services like ( S3,EC2, ECS</w:t>
      </w:r>
      <w:r w:rsidR="00B51B7C">
        <w:rPr>
          <w:color w:val="000000"/>
          <w:sz w:val="24"/>
          <w:szCs w:val="24"/>
        </w:rPr>
        <w:t xml:space="preserve"> &amp; EKS</w:t>
      </w:r>
      <w:r>
        <w:rPr>
          <w:color w:val="000000"/>
          <w:sz w:val="24"/>
          <w:szCs w:val="24"/>
        </w:rPr>
        <w:t xml:space="preserve">,  Load </w:t>
      </w:r>
      <w:proofErr w:type="spellStart"/>
      <w:r>
        <w:rPr>
          <w:color w:val="000000"/>
          <w:sz w:val="24"/>
          <w:szCs w:val="24"/>
        </w:rPr>
        <w:t>Balancer,RDS</w:t>
      </w:r>
      <w:proofErr w:type="spellEnd"/>
      <w:r>
        <w:rPr>
          <w:color w:val="000000"/>
          <w:sz w:val="24"/>
          <w:szCs w:val="24"/>
        </w:rPr>
        <w:t xml:space="preserve"> ,Certificate Manager , IAM, Code pipeline, API Gateway , </w:t>
      </w:r>
      <w:proofErr w:type="spellStart"/>
      <w:r>
        <w:rPr>
          <w:color w:val="000000"/>
          <w:sz w:val="24"/>
          <w:szCs w:val="24"/>
        </w:rPr>
        <w:t>Serverless</w:t>
      </w:r>
      <w:proofErr w:type="spellEnd"/>
      <w:r>
        <w:rPr>
          <w:color w:val="000000"/>
          <w:sz w:val="24"/>
          <w:szCs w:val="24"/>
        </w:rPr>
        <w:t xml:space="preserve"> &amp; Elastic Cache ) </w:t>
      </w:r>
    </w:p>
    <w:p w:rsidR="00AD341C" w:rsidRDefault="00AD341C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Agora Video Streaming Integration and </w:t>
      </w:r>
      <w:proofErr w:type="spellStart"/>
      <w:r>
        <w:rPr>
          <w:color w:val="000000"/>
          <w:sz w:val="24"/>
          <w:szCs w:val="24"/>
        </w:rPr>
        <w:t>maintanence</w:t>
      </w:r>
      <w:proofErr w:type="spellEnd"/>
    </w:p>
    <w:p w:rsidR="00AD341C" w:rsidRDefault="00FE1B4D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App Purchase &amp; Deep Link + Dynamic Link Configuration  &amp; </w:t>
      </w:r>
      <w:r w:rsidR="00AD341C">
        <w:rPr>
          <w:color w:val="000000"/>
          <w:sz w:val="24"/>
          <w:szCs w:val="24"/>
        </w:rPr>
        <w:t>Payment gateway Integration</w:t>
      </w:r>
      <w:r>
        <w:rPr>
          <w:color w:val="000000"/>
          <w:sz w:val="24"/>
          <w:szCs w:val="24"/>
        </w:rPr>
        <w:t xml:space="preserve"> (</w:t>
      </w:r>
      <w:proofErr w:type="spellStart"/>
      <w:r w:rsidR="00AD341C">
        <w:rPr>
          <w:color w:val="000000"/>
          <w:sz w:val="24"/>
          <w:szCs w:val="24"/>
        </w:rPr>
        <w:t>Paypal,Razorpay,Stribe,PayUMoney</w:t>
      </w:r>
      <w:proofErr w:type="spellEnd"/>
      <w:r w:rsidR="00AD341C">
        <w:rPr>
          <w:color w:val="000000"/>
          <w:sz w:val="24"/>
          <w:szCs w:val="24"/>
        </w:rPr>
        <w:t>,</w:t>
      </w:r>
      <w:r w:rsidR="00C829F9">
        <w:rPr>
          <w:color w:val="000000"/>
          <w:sz w:val="24"/>
          <w:szCs w:val="24"/>
        </w:rPr>
        <w:t xml:space="preserve"> </w:t>
      </w:r>
      <w:proofErr w:type="spellStart"/>
      <w:r w:rsidR="00C829F9">
        <w:rPr>
          <w:color w:val="000000"/>
          <w:sz w:val="24"/>
          <w:szCs w:val="24"/>
        </w:rPr>
        <w:t>Paytabs</w:t>
      </w:r>
      <w:proofErr w:type="spellEnd"/>
      <w:r w:rsidR="00C829F9">
        <w:rPr>
          <w:color w:val="000000"/>
          <w:sz w:val="24"/>
          <w:szCs w:val="24"/>
        </w:rPr>
        <w:t xml:space="preserve">, </w:t>
      </w:r>
      <w:proofErr w:type="spellStart"/>
      <w:r w:rsidR="00AD341C">
        <w:rPr>
          <w:color w:val="000000"/>
          <w:sz w:val="24"/>
          <w:szCs w:val="24"/>
        </w:rPr>
        <w:t>Mosambee</w:t>
      </w:r>
      <w:proofErr w:type="spellEnd"/>
      <w:r w:rsidR="00AD341C">
        <w:rPr>
          <w:color w:val="000000"/>
          <w:sz w:val="24"/>
          <w:szCs w:val="24"/>
        </w:rPr>
        <w:t xml:space="preserve"> POS payment processing ) </w:t>
      </w:r>
    </w:p>
    <w:p w:rsidR="00B51B7C" w:rsidRDefault="00B51B7C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did used some booming Azure Services ( App container , Cognitive services )</w:t>
      </w:r>
    </w:p>
    <w:p w:rsidR="00B51B7C" w:rsidRDefault="001B2F67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</w:t>
      </w:r>
      <w:r w:rsidR="00B51B7C">
        <w:rPr>
          <w:color w:val="000000"/>
          <w:sz w:val="24"/>
          <w:szCs w:val="24"/>
        </w:rPr>
        <w:t xml:space="preserve">nderstanding about  </w:t>
      </w:r>
      <w:proofErr w:type="spellStart"/>
      <w:r w:rsidR="00B51B7C">
        <w:rPr>
          <w:color w:val="000000"/>
          <w:sz w:val="24"/>
          <w:szCs w:val="24"/>
        </w:rPr>
        <w:t>Webpack</w:t>
      </w:r>
      <w:proofErr w:type="spellEnd"/>
      <w:r w:rsidR="00B51B7C">
        <w:rPr>
          <w:color w:val="000000"/>
          <w:sz w:val="24"/>
          <w:szCs w:val="24"/>
        </w:rPr>
        <w:t xml:space="preserve"> , Babel Compiler &amp; , ES6</w:t>
      </w:r>
      <w:r w:rsidR="0007359C">
        <w:rPr>
          <w:color w:val="000000"/>
          <w:sz w:val="24"/>
          <w:szCs w:val="24"/>
        </w:rPr>
        <w:t xml:space="preserve"> </w:t>
      </w:r>
      <w:r w:rsidR="00B51B7C">
        <w:rPr>
          <w:color w:val="000000"/>
          <w:sz w:val="24"/>
          <w:szCs w:val="24"/>
        </w:rPr>
        <w:t xml:space="preserve"> &amp; ES5 </w:t>
      </w:r>
      <w:r w:rsidR="0007359C">
        <w:rPr>
          <w:color w:val="000000"/>
          <w:sz w:val="24"/>
          <w:szCs w:val="24"/>
        </w:rPr>
        <w:t xml:space="preserve">, </w:t>
      </w:r>
      <w:proofErr w:type="spellStart"/>
      <w:r w:rsidR="0007359C">
        <w:rPr>
          <w:color w:val="000000"/>
          <w:sz w:val="24"/>
          <w:szCs w:val="24"/>
        </w:rPr>
        <w:t>Eslint</w:t>
      </w:r>
      <w:proofErr w:type="spellEnd"/>
      <w:r w:rsidR="0007359C">
        <w:rPr>
          <w:color w:val="000000"/>
          <w:sz w:val="24"/>
          <w:szCs w:val="24"/>
        </w:rPr>
        <w:t xml:space="preserve"> ,</w:t>
      </w:r>
      <w:r w:rsidR="00B51B7C">
        <w:rPr>
          <w:color w:val="000000"/>
          <w:sz w:val="24"/>
          <w:szCs w:val="24"/>
        </w:rPr>
        <w:t xml:space="preserve"> YAML</w:t>
      </w:r>
      <w:r w:rsidR="0007359C">
        <w:rPr>
          <w:color w:val="000000"/>
          <w:sz w:val="24"/>
          <w:szCs w:val="24"/>
        </w:rPr>
        <w:t xml:space="preserve"> &amp; JS Event Loop ,Garbage Collector, JS Engine</w:t>
      </w:r>
    </w:p>
    <w:p w:rsidR="00C829F9" w:rsidRDefault="00C829F9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Familarised</w:t>
      </w:r>
      <w:proofErr w:type="spellEnd"/>
      <w:r>
        <w:rPr>
          <w:color w:val="000000"/>
          <w:sz w:val="24"/>
          <w:szCs w:val="24"/>
        </w:rPr>
        <w:t xml:space="preserve"> at </w:t>
      </w:r>
      <w:proofErr w:type="spellStart"/>
      <w:r>
        <w:rPr>
          <w:color w:val="000000"/>
          <w:sz w:val="24"/>
          <w:szCs w:val="24"/>
        </w:rPr>
        <w:t>Github,Gitlab,BitBucket,Maven,SVN,NPM,Yarn</w:t>
      </w:r>
      <w:proofErr w:type="spellEnd"/>
    </w:p>
    <w:p w:rsidR="001B2F67" w:rsidRDefault="001B2F67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Had some exposure block chain development tools such as WEB3.js &amp; </w:t>
      </w:r>
      <w:proofErr w:type="spellStart"/>
      <w:r>
        <w:rPr>
          <w:color w:val="000000"/>
          <w:sz w:val="24"/>
          <w:szCs w:val="24"/>
        </w:rPr>
        <w:t>Molalis</w:t>
      </w:r>
      <w:proofErr w:type="spellEnd"/>
      <w:r>
        <w:rPr>
          <w:color w:val="000000"/>
          <w:sz w:val="24"/>
          <w:szCs w:val="24"/>
        </w:rPr>
        <w:t xml:space="preserve"> &amp; NFT ( </w:t>
      </w:r>
      <w:proofErr w:type="spellStart"/>
      <w:r>
        <w:rPr>
          <w:color w:val="000000"/>
          <w:sz w:val="24"/>
          <w:szCs w:val="24"/>
        </w:rPr>
        <w:t>metamask</w:t>
      </w:r>
      <w:proofErr w:type="spellEnd"/>
      <w:r>
        <w:rPr>
          <w:color w:val="000000"/>
          <w:sz w:val="24"/>
          <w:szCs w:val="24"/>
        </w:rPr>
        <w:t xml:space="preserve">, wallet ,token, </w:t>
      </w:r>
      <w:proofErr w:type="spellStart"/>
      <w:r>
        <w:rPr>
          <w:color w:val="000000"/>
          <w:sz w:val="24"/>
          <w:szCs w:val="24"/>
        </w:rPr>
        <w:t>ethereum</w:t>
      </w:r>
      <w:proofErr w:type="spellEnd"/>
      <w:r>
        <w:rPr>
          <w:color w:val="000000"/>
          <w:sz w:val="24"/>
          <w:szCs w:val="24"/>
        </w:rPr>
        <w:t xml:space="preserve"> )</w:t>
      </w:r>
    </w:p>
    <w:p w:rsidR="001B2F67" w:rsidRDefault="001B2F67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Full understanding about </w:t>
      </w:r>
      <w:proofErr w:type="spellStart"/>
      <w:r>
        <w:rPr>
          <w:color w:val="000000"/>
          <w:sz w:val="24"/>
          <w:szCs w:val="24"/>
        </w:rPr>
        <w:t>Xcode</w:t>
      </w:r>
      <w:proofErr w:type="spellEnd"/>
      <w:r>
        <w:rPr>
          <w:color w:val="000000"/>
          <w:sz w:val="24"/>
          <w:szCs w:val="24"/>
        </w:rPr>
        <w:t xml:space="preserve"> &amp; Android Studio usage and process of deploying app into the production </w:t>
      </w:r>
    </w:p>
    <w:p w:rsidR="001B2F67" w:rsidRDefault="001B2F67" w:rsidP="00C27B84">
      <w:pPr>
        <w:pStyle w:val="ListParagraph"/>
        <w:numPr>
          <w:ilvl w:val="0"/>
          <w:numId w:val="6"/>
        </w:numPr>
        <w:spacing w:before="100" w:after="100" w:line="36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Testing live production ap</w:t>
      </w:r>
      <w:r w:rsidR="006774A4">
        <w:rPr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 code quality and detecting  performance problem with Sonar </w:t>
      </w:r>
      <w:proofErr w:type="spellStart"/>
      <w:r>
        <w:rPr>
          <w:color w:val="000000"/>
          <w:sz w:val="24"/>
          <w:szCs w:val="24"/>
        </w:rPr>
        <w:t>Qube</w:t>
      </w:r>
      <w:proofErr w:type="spellEnd"/>
      <w:r>
        <w:rPr>
          <w:color w:val="000000"/>
          <w:sz w:val="24"/>
          <w:szCs w:val="24"/>
        </w:rPr>
        <w:t xml:space="preserve"> &amp; Apache </w:t>
      </w:r>
      <w:proofErr w:type="spellStart"/>
      <w:r>
        <w:rPr>
          <w:color w:val="000000"/>
          <w:sz w:val="24"/>
          <w:szCs w:val="24"/>
        </w:rPr>
        <w:t>Jmeter</w:t>
      </w:r>
      <w:proofErr w:type="spellEnd"/>
      <w:r>
        <w:rPr>
          <w:color w:val="000000"/>
          <w:sz w:val="24"/>
          <w:szCs w:val="24"/>
        </w:rPr>
        <w:t xml:space="preserve"> Tools </w:t>
      </w:r>
    </w:p>
    <w:p w:rsidR="002E07EE" w:rsidRPr="002E07EE" w:rsidRDefault="002E07EE" w:rsidP="002E07EE">
      <w:pPr>
        <w:spacing w:before="100" w:after="100" w:line="360" w:lineRule="auto"/>
        <w:outlineLvl w:val="0"/>
        <w:rPr>
          <w:color w:val="000000"/>
          <w:sz w:val="24"/>
          <w:szCs w:val="24"/>
        </w:rPr>
      </w:pPr>
    </w:p>
    <w:p w:rsidR="002E07EE" w:rsidRPr="002E07EE" w:rsidRDefault="00EC4AF0" w:rsidP="002E07EE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Calibri"/>
          <w:b/>
          <w:color w:val="215868"/>
          <w:sz w:val="24"/>
          <w:szCs w:val="24"/>
        </w:rPr>
      </w:pPr>
      <w:r>
        <w:rPr>
          <w:rFonts w:asciiTheme="minorHAnsi" w:hAnsiTheme="minorHAnsi" w:cs="Calibri"/>
          <w:b/>
          <w:color w:val="215868"/>
          <w:sz w:val="24"/>
          <w:szCs w:val="24"/>
        </w:rPr>
        <w:t>Job Summary</w:t>
      </w:r>
    </w:p>
    <w:tbl>
      <w:tblPr>
        <w:tblW w:w="0" w:type="auto"/>
        <w:jc w:val="center"/>
        <w:tblInd w:w="108" w:type="dxa"/>
        <w:tblLayout w:type="fixed"/>
        <w:tblLook w:val="0000"/>
      </w:tblPr>
      <w:tblGrid>
        <w:gridCol w:w="4795"/>
        <w:gridCol w:w="4255"/>
      </w:tblGrid>
      <w:tr w:rsidR="00EC4AF0" w:rsidRPr="006E50E4" w:rsidTr="00EC4AF0">
        <w:trPr>
          <w:trHeight w:val="398"/>
          <w:jc w:val="center"/>
        </w:trPr>
        <w:tc>
          <w:tcPr>
            <w:tcW w:w="47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C4AF0" w:rsidRPr="00057289" w:rsidRDefault="00EC4AF0" w:rsidP="006F0D05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/>
                <w:bCs/>
                <w:color w:val="1F497D"/>
                <w:sz w:val="24"/>
                <w:szCs w:val="24"/>
              </w:rPr>
            </w:pPr>
            <w:proofErr w:type="spellStart"/>
            <w:r w:rsidRPr="00057289">
              <w:rPr>
                <w:rFonts w:cs="Calibri"/>
                <w:b/>
                <w:bCs/>
                <w:color w:val="1F497D"/>
                <w:sz w:val="24"/>
                <w:szCs w:val="24"/>
              </w:rPr>
              <w:t>Quytech</w:t>
            </w:r>
            <w:proofErr w:type="spellEnd"/>
            <w:r w:rsidRPr="00057289">
              <w:rPr>
                <w:rFonts w:cs="Calibri"/>
                <w:b/>
                <w:bCs/>
                <w:color w:val="1F497D"/>
                <w:sz w:val="24"/>
                <w:szCs w:val="24"/>
              </w:rPr>
              <w:t xml:space="preserve"> , Delhi</w:t>
            </w:r>
          </w:p>
          <w:p w:rsidR="00EC4AF0" w:rsidRPr="00057289" w:rsidRDefault="00EC4AF0" w:rsidP="006F0D05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i/>
                <w:color w:val="1F497D"/>
                <w:sz w:val="24"/>
                <w:szCs w:val="24"/>
              </w:rPr>
            </w:pPr>
            <w:r w:rsidRPr="00057289">
              <w:rPr>
                <w:rFonts w:cs="Calibri"/>
                <w:bCs/>
                <w:i/>
                <w:color w:val="1F497D"/>
                <w:sz w:val="24"/>
                <w:szCs w:val="24"/>
              </w:rPr>
              <w:t>( Senior React Native Developer )</w:t>
            </w:r>
          </w:p>
          <w:p w:rsidR="00EC4AF0" w:rsidRPr="006E50E4" w:rsidRDefault="00EC4AF0" w:rsidP="00EC4AF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>
              <w:rPr>
                <w:rFonts w:cs="Calibri"/>
                <w:bCs/>
                <w:color w:val="1F497D"/>
                <w:sz w:val="24"/>
                <w:szCs w:val="24"/>
              </w:rPr>
              <w:t>2021 – Present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AF0" w:rsidRPr="006E50E4" w:rsidRDefault="00EC4AF0" w:rsidP="006F0D05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Reason for job change</w:t>
            </w:r>
          </w:p>
        </w:tc>
      </w:tr>
      <w:tr w:rsidR="00EC4AF0" w:rsidRPr="006E50E4" w:rsidTr="00EC4AF0">
        <w:trPr>
          <w:trHeight w:val="397"/>
          <w:jc w:val="center"/>
        </w:trPr>
        <w:tc>
          <w:tcPr>
            <w:tcW w:w="479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AF0" w:rsidRDefault="00EC4AF0" w:rsidP="006F0D05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AF0" w:rsidRPr="006E50E4" w:rsidRDefault="00206A05" w:rsidP="006F0D05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 w:rsidRPr="00206A05">
              <w:rPr>
                <w:rFonts w:ascii="Times New Roman" w:eastAsia="Times New Roman" w:hAnsi="Times New Roman"/>
                <w:bCs/>
                <w:color w:val="1F497D"/>
                <w:sz w:val="24"/>
                <w:szCs w:val="24"/>
                <w:lang w:eastAsia="en-US"/>
              </w:rPr>
              <w:t>I m looking for long term stable and highest energetic company for my venture</w:t>
            </w:r>
          </w:p>
        </w:tc>
      </w:tr>
      <w:tr w:rsidR="00EC4AF0" w:rsidRPr="006E50E4" w:rsidTr="00206A05">
        <w:trPr>
          <w:trHeight w:val="392"/>
          <w:jc w:val="center"/>
        </w:trPr>
        <w:tc>
          <w:tcPr>
            <w:tcW w:w="47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C4AF0" w:rsidRPr="00057289" w:rsidRDefault="00EC4AF0" w:rsidP="00EC4AF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/>
                <w:bCs/>
                <w:color w:val="1F497D"/>
                <w:sz w:val="24"/>
                <w:szCs w:val="24"/>
              </w:rPr>
            </w:pPr>
            <w:proofErr w:type="spellStart"/>
            <w:r w:rsidRPr="00057289">
              <w:rPr>
                <w:rFonts w:cs="Calibri"/>
                <w:b/>
                <w:bCs/>
                <w:color w:val="1F497D"/>
                <w:sz w:val="24"/>
                <w:szCs w:val="24"/>
              </w:rPr>
              <w:t>Sigaram</w:t>
            </w:r>
            <w:proofErr w:type="spellEnd"/>
            <w:r w:rsidRPr="00057289">
              <w:rPr>
                <w:rFonts w:cs="Calibri"/>
                <w:b/>
                <w:bCs/>
                <w:color w:val="1F497D"/>
                <w:sz w:val="24"/>
                <w:szCs w:val="24"/>
              </w:rPr>
              <w:t xml:space="preserve"> Technologies, Chennai</w:t>
            </w:r>
          </w:p>
          <w:p w:rsidR="00EC4AF0" w:rsidRPr="00057289" w:rsidRDefault="00EC4AF0" w:rsidP="00EC4AF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i/>
                <w:color w:val="1F497D"/>
                <w:sz w:val="24"/>
                <w:szCs w:val="24"/>
              </w:rPr>
            </w:pPr>
            <w:r w:rsidRPr="00057289">
              <w:rPr>
                <w:rFonts w:cs="Calibri"/>
                <w:bCs/>
                <w:i/>
                <w:color w:val="1F497D"/>
                <w:sz w:val="24"/>
                <w:szCs w:val="24"/>
              </w:rPr>
              <w:t>( Software Development Engineer )</w:t>
            </w:r>
          </w:p>
          <w:p w:rsidR="00EC4AF0" w:rsidRPr="006E50E4" w:rsidRDefault="00EC4AF0" w:rsidP="00EC4AF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>
              <w:rPr>
                <w:rFonts w:cs="Calibri"/>
                <w:bCs/>
                <w:color w:val="1F497D"/>
                <w:sz w:val="24"/>
                <w:szCs w:val="24"/>
              </w:rPr>
              <w:t xml:space="preserve"> 2020 – 2021 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AF0" w:rsidRPr="006E50E4" w:rsidRDefault="00EC4AF0" w:rsidP="006F0D05">
            <w:pPr>
              <w:snapToGrid w:val="0"/>
              <w:rPr>
                <w:rFonts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Reason for job change</w:t>
            </w:r>
          </w:p>
        </w:tc>
      </w:tr>
      <w:tr w:rsidR="00EC4AF0" w:rsidRPr="006E50E4" w:rsidTr="00EC4AF0">
        <w:trPr>
          <w:trHeight w:val="675"/>
          <w:jc w:val="center"/>
        </w:trPr>
        <w:tc>
          <w:tcPr>
            <w:tcW w:w="479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AF0" w:rsidRDefault="00EC4AF0" w:rsidP="00EC4AF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AF0" w:rsidRPr="006E50E4" w:rsidRDefault="00206A05" w:rsidP="006F0D05">
            <w:pPr>
              <w:snapToGrid w:val="0"/>
              <w:rPr>
                <w:rFonts w:cs="Calibri"/>
                <w:bCs/>
                <w:sz w:val="24"/>
                <w:szCs w:val="24"/>
              </w:rPr>
            </w:pPr>
            <w:r w:rsidRPr="00206A05">
              <w:rPr>
                <w:rFonts w:cs="Calibri"/>
                <w:bCs/>
                <w:color w:val="1F497D"/>
                <w:sz w:val="24"/>
                <w:szCs w:val="24"/>
              </w:rPr>
              <w:t>Investor not given interest over our product, so that app development closed due to that reason</w:t>
            </w:r>
          </w:p>
        </w:tc>
      </w:tr>
      <w:tr w:rsidR="00EC4AF0" w:rsidRPr="006E50E4" w:rsidTr="00206A05">
        <w:trPr>
          <w:trHeight w:val="365"/>
          <w:jc w:val="center"/>
        </w:trPr>
        <w:tc>
          <w:tcPr>
            <w:tcW w:w="47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C4AF0" w:rsidRPr="00057289" w:rsidRDefault="00EC4AF0" w:rsidP="006F0D05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/>
                <w:bCs/>
                <w:color w:val="1F497D"/>
                <w:sz w:val="24"/>
                <w:szCs w:val="24"/>
              </w:rPr>
            </w:pPr>
            <w:r w:rsidRPr="00057289">
              <w:rPr>
                <w:rFonts w:cs="Calibri"/>
                <w:b/>
                <w:bCs/>
                <w:color w:val="1F497D"/>
                <w:sz w:val="24"/>
                <w:szCs w:val="24"/>
              </w:rPr>
              <w:t>Paladin Software Solution, Chennai</w:t>
            </w:r>
          </w:p>
          <w:p w:rsidR="00EC4AF0" w:rsidRPr="00057289" w:rsidRDefault="00EC4AF0" w:rsidP="006F0D05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i/>
                <w:color w:val="1F497D"/>
                <w:sz w:val="24"/>
                <w:szCs w:val="24"/>
              </w:rPr>
            </w:pPr>
            <w:r w:rsidRPr="00057289">
              <w:rPr>
                <w:rFonts w:cs="Calibri"/>
                <w:bCs/>
                <w:i/>
                <w:color w:val="1F497D"/>
                <w:sz w:val="24"/>
                <w:szCs w:val="24"/>
              </w:rPr>
              <w:t xml:space="preserve"> ( Junior React Native Developer )</w:t>
            </w:r>
          </w:p>
          <w:p w:rsidR="00EC4AF0" w:rsidRPr="006E50E4" w:rsidRDefault="00EC4AF0" w:rsidP="006F0D05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>
              <w:rPr>
                <w:rFonts w:cs="Calibri"/>
                <w:bCs/>
                <w:color w:val="1F497D"/>
                <w:sz w:val="24"/>
                <w:szCs w:val="24"/>
              </w:rPr>
              <w:t xml:space="preserve"> 2019 – 2020 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AF0" w:rsidRPr="006E50E4" w:rsidRDefault="00EC4AF0" w:rsidP="006F0D05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Reason for job change</w:t>
            </w:r>
          </w:p>
        </w:tc>
      </w:tr>
      <w:tr w:rsidR="00EC4AF0" w:rsidRPr="006E50E4" w:rsidTr="00EC4AF0">
        <w:trPr>
          <w:trHeight w:val="532"/>
          <w:jc w:val="center"/>
        </w:trPr>
        <w:tc>
          <w:tcPr>
            <w:tcW w:w="479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AF0" w:rsidRDefault="00EC4AF0" w:rsidP="006F0D05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AF0" w:rsidRPr="00206A05" w:rsidRDefault="00EC4AF0" w:rsidP="006F0D05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206A05">
              <w:rPr>
                <w:rFonts w:cs="Calibri"/>
                <w:bCs/>
                <w:color w:val="1F497D"/>
                <w:sz w:val="24"/>
                <w:szCs w:val="24"/>
              </w:rPr>
              <w:t xml:space="preserve">Due to </w:t>
            </w:r>
            <w:proofErr w:type="spellStart"/>
            <w:r w:rsidRPr="00206A05">
              <w:rPr>
                <w:rFonts w:cs="Calibri"/>
                <w:bCs/>
                <w:color w:val="1F497D"/>
                <w:sz w:val="24"/>
                <w:szCs w:val="24"/>
              </w:rPr>
              <w:t>covid</w:t>
            </w:r>
            <w:proofErr w:type="spellEnd"/>
            <w:r w:rsidRPr="00206A05">
              <w:rPr>
                <w:rFonts w:cs="Calibri"/>
                <w:bCs/>
                <w:color w:val="1F497D"/>
                <w:sz w:val="24"/>
                <w:szCs w:val="24"/>
              </w:rPr>
              <w:t xml:space="preserve"> pandemic, </w:t>
            </w:r>
            <w:r w:rsidR="000F69F9" w:rsidRPr="00206A05">
              <w:rPr>
                <w:rFonts w:cs="Calibri"/>
                <w:bCs/>
                <w:color w:val="1F497D"/>
                <w:sz w:val="24"/>
                <w:szCs w:val="24"/>
              </w:rPr>
              <w:t xml:space="preserve">company had </w:t>
            </w:r>
            <w:proofErr w:type="spellStart"/>
            <w:r w:rsidR="000F69F9" w:rsidRPr="00206A05">
              <w:rPr>
                <w:rFonts w:cs="Calibri"/>
                <w:bCs/>
                <w:color w:val="1F497D"/>
                <w:sz w:val="24"/>
                <w:szCs w:val="24"/>
              </w:rPr>
              <w:t>lossed</w:t>
            </w:r>
            <w:proofErr w:type="spellEnd"/>
            <w:r w:rsidR="000F69F9" w:rsidRPr="00206A05">
              <w:rPr>
                <w:rFonts w:cs="Calibri"/>
                <w:bCs/>
                <w:color w:val="1F497D"/>
                <w:sz w:val="24"/>
                <w:szCs w:val="24"/>
              </w:rPr>
              <w:t xml:space="preserve"> all project &amp; client , they did given </w:t>
            </w:r>
            <w:proofErr w:type="spellStart"/>
            <w:r w:rsidR="000F69F9" w:rsidRPr="00206A05">
              <w:rPr>
                <w:rFonts w:cs="Calibri"/>
                <w:bCs/>
                <w:color w:val="1F497D"/>
                <w:sz w:val="24"/>
                <w:szCs w:val="24"/>
              </w:rPr>
              <w:t>halfly</w:t>
            </w:r>
            <w:proofErr w:type="spellEnd"/>
            <w:r w:rsidR="000F69F9" w:rsidRPr="00206A05">
              <w:rPr>
                <w:rFonts w:cs="Calibri"/>
                <w:bCs/>
                <w:color w:val="1F497D"/>
                <w:sz w:val="24"/>
                <w:szCs w:val="24"/>
              </w:rPr>
              <w:t xml:space="preserve"> salary , that’s why I am quitting job</w:t>
            </w:r>
          </w:p>
        </w:tc>
      </w:tr>
      <w:tr w:rsidR="00EC4AF0" w:rsidRPr="006E50E4" w:rsidTr="00206A05">
        <w:trPr>
          <w:trHeight w:val="500"/>
          <w:jc w:val="center"/>
        </w:trPr>
        <w:tc>
          <w:tcPr>
            <w:tcW w:w="47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C4AF0" w:rsidRPr="00057289" w:rsidRDefault="00EC4AF0" w:rsidP="00EC4AF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/>
                <w:bCs/>
                <w:color w:val="1F497D"/>
                <w:sz w:val="24"/>
                <w:szCs w:val="24"/>
              </w:rPr>
            </w:pPr>
            <w:r w:rsidRPr="00057289">
              <w:rPr>
                <w:rFonts w:cs="Calibri"/>
                <w:b/>
                <w:bCs/>
                <w:color w:val="1F497D"/>
                <w:sz w:val="24"/>
                <w:szCs w:val="24"/>
              </w:rPr>
              <w:t xml:space="preserve">VIP INFOTECH , </w:t>
            </w:r>
            <w:proofErr w:type="spellStart"/>
            <w:r w:rsidRPr="00057289">
              <w:rPr>
                <w:rFonts w:cs="Calibri"/>
                <w:b/>
                <w:bCs/>
                <w:color w:val="1F497D"/>
                <w:sz w:val="24"/>
                <w:szCs w:val="24"/>
              </w:rPr>
              <w:t>Tirupur</w:t>
            </w:r>
            <w:proofErr w:type="spellEnd"/>
            <w:r w:rsidR="00206A05" w:rsidRPr="00057289">
              <w:rPr>
                <w:rFonts w:cs="Calibri"/>
                <w:b/>
                <w:bCs/>
                <w:color w:val="1F497D"/>
                <w:sz w:val="24"/>
                <w:szCs w:val="24"/>
              </w:rPr>
              <w:t xml:space="preserve"> </w:t>
            </w:r>
          </w:p>
          <w:p w:rsidR="00EC4AF0" w:rsidRPr="006E50E4" w:rsidRDefault="00EC4AF0" w:rsidP="00EC4AF0">
            <w:pPr>
              <w:tabs>
                <w:tab w:val="left" w:pos="2898"/>
                <w:tab w:val="left" w:pos="8838"/>
              </w:tabs>
              <w:snapToGrid w:val="0"/>
              <w:spacing w:after="120" w:line="360" w:lineRule="auto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057289">
              <w:rPr>
                <w:rFonts w:cs="Calibri"/>
                <w:bCs/>
                <w:i/>
                <w:color w:val="1F497D"/>
                <w:sz w:val="24"/>
                <w:szCs w:val="24"/>
              </w:rPr>
              <w:t xml:space="preserve">Freelancer </w:t>
            </w:r>
            <w:r>
              <w:rPr>
                <w:rFonts w:cs="Calibri"/>
                <w:bCs/>
                <w:color w:val="1F497D"/>
                <w:sz w:val="24"/>
                <w:szCs w:val="24"/>
              </w:rPr>
              <w:br/>
              <w:t xml:space="preserve"> 2018 – 2019 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AF0" w:rsidRPr="006E50E4" w:rsidRDefault="00EC4AF0" w:rsidP="006F0D05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Reason for job change </w:t>
            </w:r>
          </w:p>
        </w:tc>
      </w:tr>
      <w:tr w:rsidR="00EC4AF0" w:rsidRPr="006E50E4" w:rsidTr="00EC4AF0">
        <w:trPr>
          <w:trHeight w:val="337"/>
          <w:jc w:val="center"/>
        </w:trPr>
        <w:tc>
          <w:tcPr>
            <w:tcW w:w="479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4AF0" w:rsidRDefault="00EC4AF0" w:rsidP="00EC4AF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AF0" w:rsidRPr="006E50E4" w:rsidRDefault="00EC4AF0" w:rsidP="006F0D05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 w:rsidRPr="00EC4AF0">
              <w:rPr>
                <w:rFonts w:cs="Calibri"/>
                <w:bCs/>
                <w:color w:val="1F497D"/>
                <w:sz w:val="24"/>
                <w:szCs w:val="24"/>
              </w:rPr>
              <w:t xml:space="preserve">I am just </w:t>
            </w:r>
            <w:proofErr w:type="spellStart"/>
            <w:r w:rsidRPr="00EC4AF0">
              <w:rPr>
                <w:rFonts w:cs="Calibri"/>
                <w:bCs/>
                <w:color w:val="1F497D"/>
                <w:sz w:val="24"/>
                <w:szCs w:val="24"/>
              </w:rPr>
              <w:t>wanna</w:t>
            </w:r>
            <w:proofErr w:type="spellEnd"/>
            <w:r w:rsidRPr="00EC4AF0">
              <w:rPr>
                <w:rFonts w:cs="Calibri"/>
                <w:bCs/>
                <w:color w:val="1F497D"/>
                <w:sz w:val="24"/>
                <w:szCs w:val="24"/>
              </w:rPr>
              <w:t xml:space="preserve"> quit out of freelancing life</w:t>
            </w:r>
          </w:p>
        </w:tc>
      </w:tr>
    </w:tbl>
    <w:p w:rsidR="002E07EE" w:rsidRPr="002E07EE" w:rsidRDefault="002E07EE" w:rsidP="002E07EE">
      <w:pPr>
        <w:spacing w:before="100" w:after="100" w:line="360" w:lineRule="auto"/>
        <w:outlineLvl w:val="0"/>
        <w:rPr>
          <w:color w:val="000000"/>
          <w:sz w:val="24"/>
          <w:szCs w:val="24"/>
        </w:rPr>
      </w:pPr>
    </w:p>
    <w:p w:rsidR="00764797" w:rsidRPr="00313945" w:rsidRDefault="00764797" w:rsidP="00C27B84">
      <w:pPr>
        <w:ind w:right="6195"/>
        <w:rPr>
          <w:rFonts w:asciiTheme="minorHAnsi" w:hAnsiTheme="minorHAnsi"/>
          <w:sz w:val="24"/>
          <w:szCs w:val="24"/>
        </w:rPr>
      </w:pPr>
    </w:p>
    <w:p w:rsidR="00764797" w:rsidRDefault="00D5420F" w:rsidP="00313945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Calibri"/>
          <w:b/>
          <w:color w:val="215868"/>
          <w:sz w:val="24"/>
          <w:szCs w:val="24"/>
        </w:rPr>
      </w:pPr>
      <w:r w:rsidRPr="00313945">
        <w:rPr>
          <w:rFonts w:asciiTheme="minorHAnsi" w:hAnsiTheme="minorHAnsi" w:cs="Calibri"/>
          <w:b/>
          <w:color w:val="215868"/>
          <w:sz w:val="24"/>
          <w:szCs w:val="24"/>
        </w:rPr>
        <w:t>FEW ASSIGNMENTS</w:t>
      </w:r>
      <w:r w:rsidR="008320F4">
        <w:rPr>
          <w:rFonts w:asciiTheme="minorHAnsi" w:hAnsiTheme="minorHAnsi" w:cs="Calibri"/>
          <w:b/>
          <w:color w:val="215868"/>
          <w:sz w:val="24"/>
          <w:szCs w:val="24"/>
        </w:rPr>
        <w:t xml:space="preserve"> </w:t>
      </w:r>
      <w:r w:rsidRPr="00313945">
        <w:rPr>
          <w:rFonts w:asciiTheme="minorHAnsi" w:hAnsiTheme="minorHAnsi" w:cs="Calibri"/>
          <w:b/>
          <w:color w:val="215868"/>
          <w:sz w:val="24"/>
          <w:szCs w:val="24"/>
        </w:rPr>
        <w:t>SUMMARY</w:t>
      </w: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C67A98" w:rsidRPr="006E50E4" w:rsidTr="004F6CA2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A98" w:rsidRPr="00C67A98" w:rsidRDefault="004F7F36" w:rsidP="00C67A98">
            <w:pPr>
              <w:snapToGrid w:val="0"/>
              <w:rPr>
                <w:rFonts w:ascii="Calibri" w:hAnsi="Calibri" w:cs="Calibri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Pickyto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– Grocery App</w:t>
            </w:r>
            <w:r w:rsidR="00C67A98" w:rsidRPr="00C67A98">
              <w:rPr>
                <w:rFonts w:cs="Calibri"/>
                <w:sz w:val="24"/>
                <w:szCs w:val="24"/>
              </w:rPr>
              <w:t xml:space="preserve"> :</w:t>
            </w:r>
          </w:p>
          <w:p w:rsidR="00C67A98" w:rsidRPr="00680629" w:rsidRDefault="007761A3" w:rsidP="004F7F36">
            <w:pPr>
              <w:snapToGrid w:val="0"/>
              <w:rPr>
                <w:rFonts w:cs="Calibri"/>
                <w:sz w:val="24"/>
                <w:szCs w:val="24"/>
              </w:rPr>
            </w:pPr>
            <w:hyperlink r:id="rId11" w:history="1">
              <w:r w:rsidR="004F7F36" w:rsidRPr="004F7F36">
                <w:rPr>
                  <w:rStyle w:val="Hyperlink"/>
                  <w:rFonts w:cs="Calibri"/>
                  <w:sz w:val="24"/>
                  <w:szCs w:val="24"/>
                </w:rPr>
                <w:t>https://play.google.com/store/apps/details?id=com.sigaram.lassi.app&amp;hl=en_IN&amp;gl=US</w:t>
              </w:r>
            </w:hyperlink>
          </w:p>
        </w:tc>
      </w:tr>
      <w:tr w:rsidR="00C67A98" w:rsidRPr="006E50E4" w:rsidTr="004F6CA2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A98" w:rsidRPr="006E50E4" w:rsidRDefault="00A62958" w:rsidP="004F6CA2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Senior </w:t>
            </w:r>
            <w:r w:rsidR="00C67A98">
              <w:rPr>
                <w:rFonts w:asciiTheme="minorHAnsi" w:hAnsiTheme="minorHAnsi"/>
                <w:sz w:val="24"/>
                <w:szCs w:val="24"/>
              </w:rPr>
              <w:t>Developer</w:t>
            </w:r>
          </w:p>
        </w:tc>
      </w:tr>
      <w:tr w:rsidR="00C67A98" w:rsidRPr="006E50E4" w:rsidTr="004F6CA2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snapToGrid w:val="0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Cross Platform Development – </w:t>
            </w:r>
            <w:r w:rsidR="00890545">
              <w:rPr>
                <w:rFonts w:cs="Calibri"/>
                <w:sz w:val="24"/>
                <w:szCs w:val="24"/>
              </w:rPr>
              <w:t>React Native</w:t>
            </w:r>
          </w:p>
        </w:tc>
      </w:tr>
      <w:tr w:rsidR="00C67A98" w:rsidRPr="006E50E4" w:rsidTr="004F6CA2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A98" w:rsidRPr="006E50E4" w:rsidRDefault="004F7F36" w:rsidP="00C17263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proofErr w:type="spellStart"/>
            <w:r w:rsidRPr="004F7F36">
              <w:rPr>
                <w:rFonts w:cs="Calibri"/>
                <w:sz w:val="24"/>
                <w:szCs w:val="24"/>
              </w:rPr>
              <w:t>Pickyto</w:t>
            </w:r>
            <w:proofErr w:type="spellEnd"/>
            <w:r w:rsidRPr="004F7F36">
              <w:rPr>
                <w:rFonts w:cs="Calibri"/>
                <w:sz w:val="24"/>
                <w:szCs w:val="24"/>
              </w:rPr>
              <w:t xml:space="preserve"> is where all your </w:t>
            </w:r>
            <w:proofErr w:type="spellStart"/>
            <w:r w:rsidRPr="004F7F36">
              <w:rPr>
                <w:rFonts w:cs="Calibri"/>
                <w:sz w:val="24"/>
                <w:szCs w:val="24"/>
              </w:rPr>
              <w:t>favouriteneighbourhood</w:t>
            </w:r>
            <w:proofErr w:type="spellEnd"/>
            <w:r w:rsidRPr="004F7F36">
              <w:rPr>
                <w:rFonts w:cs="Calibri"/>
                <w:sz w:val="24"/>
                <w:szCs w:val="24"/>
              </w:rPr>
              <w:t xml:space="preserve"> stores have come online. From daily essentials to exclusive organic stores. You can find everything here. All you have to do is - Go Local with </w:t>
            </w:r>
            <w:proofErr w:type="spellStart"/>
            <w:r w:rsidRPr="004F7F36">
              <w:rPr>
                <w:rFonts w:cs="Calibri"/>
                <w:sz w:val="24"/>
                <w:szCs w:val="24"/>
              </w:rPr>
              <w:t>Pickyto</w:t>
            </w:r>
            <w:proofErr w:type="spellEnd"/>
            <w:r w:rsidRPr="004F7F36">
              <w:rPr>
                <w:rFonts w:cs="Calibri"/>
                <w:sz w:val="24"/>
                <w:szCs w:val="24"/>
              </w:rPr>
              <w:t>!</w:t>
            </w:r>
          </w:p>
        </w:tc>
      </w:tr>
      <w:tr w:rsidR="00C67A98" w:rsidRPr="006E50E4" w:rsidTr="004F6CA2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A98" w:rsidRPr="006E50E4" w:rsidRDefault="006774A4" w:rsidP="004F6CA2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9</w:t>
            </w:r>
            <w:r w:rsidR="00C67A98" w:rsidRPr="006E50E4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C67A98" w:rsidRPr="006E50E4" w:rsidTr="004F6CA2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A98" w:rsidRPr="006E50E4" w:rsidRDefault="004F7F36" w:rsidP="004F6CA2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</w:t>
            </w:r>
          </w:p>
        </w:tc>
      </w:tr>
    </w:tbl>
    <w:p w:rsidR="00C67A98" w:rsidRDefault="00C67A98" w:rsidP="00313945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Calibri"/>
          <w:b/>
          <w:color w:val="215868"/>
          <w:sz w:val="24"/>
          <w:szCs w:val="24"/>
        </w:rPr>
      </w:pPr>
    </w:p>
    <w:p w:rsidR="00E7169F" w:rsidRDefault="00E7169F" w:rsidP="00313945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Calibri"/>
          <w:b/>
          <w:color w:val="215868"/>
          <w:sz w:val="24"/>
          <w:szCs w:val="24"/>
        </w:rPr>
      </w:pPr>
    </w:p>
    <w:p w:rsidR="0015689C" w:rsidRDefault="0015689C" w:rsidP="00313945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Calibri"/>
          <w:b/>
          <w:color w:val="215868"/>
          <w:sz w:val="24"/>
          <w:szCs w:val="24"/>
        </w:rPr>
      </w:pPr>
    </w:p>
    <w:p w:rsidR="0015689C" w:rsidRDefault="0015689C" w:rsidP="00313945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Calibri"/>
          <w:b/>
          <w:color w:val="215868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C67A98" w:rsidRPr="006E50E4" w:rsidTr="004F6CA2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lastRenderedPageBreak/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7F36" w:rsidRDefault="004F7F36" w:rsidP="00C67A98">
            <w:pPr>
              <w:snapToGrid w:val="0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Goplinto</w:t>
            </w:r>
            <w:proofErr w:type="spellEnd"/>
          </w:p>
          <w:p w:rsidR="00C67A98" w:rsidRPr="00680629" w:rsidRDefault="007761A3" w:rsidP="00C67A98">
            <w:pPr>
              <w:snapToGrid w:val="0"/>
              <w:rPr>
                <w:rFonts w:cs="Calibri"/>
                <w:sz w:val="24"/>
                <w:szCs w:val="24"/>
              </w:rPr>
            </w:pPr>
            <w:hyperlink r:id="rId12" w:history="1">
              <w:r w:rsidR="004F7F36" w:rsidRPr="004F7F36">
                <w:rPr>
                  <w:rStyle w:val="Hyperlink"/>
                  <w:rFonts w:cs="Calibri"/>
                  <w:sz w:val="24"/>
                  <w:szCs w:val="24"/>
                </w:rPr>
                <w:t>https://play.google.com/store/apps/details?id=com.goplinto.dash&amp;hl=en_IN&amp;gl=US</w:t>
              </w:r>
            </w:hyperlink>
          </w:p>
        </w:tc>
      </w:tr>
      <w:tr w:rsidR="00C67A98" w:rsidRPr="006E50E4" w:rsidTr="004F6CA2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A98" w:rsidRPr="006E50E4" w:rsidRDefault="00A62958" w:rsidP="004F6CA2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Senior Developer</w:t>
            </w:r>
          </w:p>
        </w:tc>
      </w:tr>
      <w:tr w:rsidR="00C67A98" w:rsidRPr="006E50E4" w:rsidTr="004F6CA2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snapToGrid w:val="0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Cross Platform Development – </w:t>
            </w:r>
            <w:r w:rsidR="00890545">
              <w:rPr>
                <w:rFonts w:cs="Calibri"/>
                <w:sz w:val="24"/>
                <w:szCs w:val="24"/>
              </w:rPr>
              <w:t>React Native</w:t>
            </w:r>
          </w:p>
        </w:tc>
      </w:tr>
      <w:tr w:rsidR="00C67A98" w:rsidRPr="006E50E4" w:rsidTr="004F6CA2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7263" w:rsidRPr="006E50E4" w:rsidRDefault="004F7F36" w:rsidP="00C17263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proofErr w:type="spellStart"/>
            <w:r w:rsidRPr="004F7F36">
              <w:rPr>
                <w:rFonts w:cs="Arial"/>
                <w:sz w:val="24"/>
                <w:szCs w:val="24"/>
                <w:shd w:val="clear" w:color="auto" w:fill="FFFFFF"/>
              </w:rPr>
              <w:t>GoPlinto</w:t>
            </w:r>
            <w:proofErr w:type="spellEnd"/>
            <w:r w:rsidRPr="004F7F36">
              <w:rPr>
                <w:rFonts w:cs="Arial"/>
                <w:sz w:val="24"/>
                <w:szCs w:val="24"/>
                <w:shd w:val="clear" w:color="auto" w:fill="FFFFFF"/>
              </w:rPr>
              <w:t xml:space="preserve"> is a free, no-code, simple, </w:t>
            </w:r>
            <w:proofErr w:type="gramStart"/>
            <w:r w:rsidRPr="004F7F36">
              <w:rPr>
                <w:rFonts w:cs="Arial"/>
                <w:sz w:val="24"/>
                <w:szCs w:val="24"/>
                <w:shd w:val="clear" w:color="auto" w:fill="FFFFFF"/>
              </w:rPr>
              <w:t>"</w:t>
            </w:r>
            <w:proofErr w:type="gramEnd"/>
            <w:r w:rsidRPr="004F7F36">
              <w:rPr>
                <w:rFonts w:cs="Arial"/>
                <w:sz w:val="24"/>
                <w:szCs w:val="24"/>
                <w:shd w:val="clear" w:color="auto" w:fill="FFFFFF"/>
              </w:rPr>
              <w:t>anybody can do it" tool for business owners, merchants to setup an online shopping website &amp; app in minutes and grow their business by selling online in just a few clicks!</w:t>
            </w:r>
          </w:p>
        </w:tc>
      </w:tr>
      <w:tr w:rsidR="00C67A98" w:rsidRPr="006E50E4" w:rsidTr="004F6CA2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A98" w:rsidRPr="006E50E4" w:rsidRDefault="004F7F36" w:rsidP="004F6CA2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4</w:t>
            </w:r>
            <w:r w:rsidR="00C67A98" w:rsidRPr="006E50E4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C67A98" w:rsidRPr="006E50E4" w:rsidTr="004F6CA2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A98" w:rsidRPr="006E50E4" w:rsidRDefault="00C67A98" w:rsidP="004F6CA2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A98" w:rsidRPr="006E50E4" w:rsidRDefault="004F7F36" w:rsidP="004F6CA2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</w:t>
            </w:r>
          </w:p>
        </w:tc>
      </w:tr>
    </w:tbl>
    <w:p w:rsidR="00CF75DD" w:rsidRDefault="00CF75DD" w:rsidP="00313945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Calibri"/>
          <w:b/>
          <w:color w:val="215868"/>
          <w:sz w:val="24"/>
          <w:szCs w:val="24"/>
        </w:rPr>
      </w:pPr>
    </w:p>
    <w:p w:rsidR="00C27B84" w:rsidRDefault="00C27B84" w:rsidP="00313945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Calibri"/>
          <w:b/>
          <w:color w:val="215868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6B3965" w:rsidRPr="006E50E4" w:rsidTr="00764D3A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3965" w:rsidRPr="006E50E4" w:rsidRDefault="006B3965" w:rsidP="00764D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3965" w:rsidRPr="00680629" w:rsidRDefault="004F7F36" w:rsidP="00764D3A">
            <w:pPr>
              <w:snapToGrid w:val="0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Restaurent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table waiter application</w:t>
            </w:r>
          </w:p>
        </w:tc>
      </w:tr>
      <w:tr w:rsidR="006B3965" w:rsidRPr="006E50E4" w:rsidTr="00764D3A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3965" w:rsidRPr="006E50E4" w:rsidRDefault="006B3965" w:rsidP="00764D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3965" w:rsidRPr="006E50E4" w:rsidRDefault="00A62958" w:rsidP="00764D3A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Senior Developer</w:t>
            </w:r>
          </w:p>
        </w:tc>
      </w:tr>
      <w:tr w:rsidR="006B3965" w:rsidRPr="006E50E4" w:rsidTr="00764D3A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3965" w:rsidRPr="006E50E4" w:rsidRDefault="006B3965" w:rsidP="00764D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3965" w:rsidRPr="006E50E4" w:rsidRDefault="006B3965" w:rsidP="00C1035C">
            <w:pPr>
              <w:snapToGrid w:val="0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Cross Platform Development </w:t>
            </w:r>
            <w:r w:rsidR="00C1035C">
              <w:rPr>
                <w:rFonts w:cs="Calibri"/>
                <w:sz w:val="24"/>
                <w:szCs w:val="24"/>
              </w:rPr>
              <w:t>–</w:t>
            </w:r>
            <w:r w:rsidR="00890545">
              <w:rPr>
                <w:rFonts w:cs="Calibri"/>
                <w:sz w:val="24"/>
                <w:szCs w:val="24"/>
              </w:rPr>
              <w:t>React Native</w:t>
            </w:r>
          </w:p>
        </w:tc>
      </w:tr>
      <w:tr w:rsidR="006B3965" w:rsidRPr="006E50E4" w:rsidTr="00764D3A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3965" w:rsidRPr="006E50E4" w:rsidRDefault="006B3965" w:rsidP="00764D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3965" w:rsidRPr="006E50E4" w:rsidRDefault="006774A4" w:rsidP="00C1035C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sz w:val="24"/>
                <w:szCs w:val="24"/>
              </w:rPr>
              <w:t>Restaurent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F7F36" w:rsidRPr="004F7F36">
              <w:rPr>
                <w:sz w:val="24"/>
                <w:szCs w:val="24"/>
              </w:rPr>
              <w:t>Table Planner is a collaboration tool that organizes and optimizes your restaurant table reservations</w:t>
            </w:r>
            <w:r w:rsidR="004F7F3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B3965" w:rsidRPr="006E50E4" w:rsidTr="00764D3A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3965" w:rsidRPr="006E50E4" w:rsidRDefault="006B3965" w:rsidP="00764D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3965" w:rsidRPr="006E50E4" w:rsidRDefault="004F7F36" w:rsidP="00764D3A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</w:t>
            </w:r>
            <w:r w:rsidR="006B3965" w:rsidRPr="006E50E4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6B3965" w:rsidRPr="006E50E4" w:rsidTr="00764D3A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3965" w:rsidRPr="006E50E4" w:rsidRDefault="006B3965" w:rsidP="00764D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3965" w:rsidRPr="006E50E4" w:rsidRDefault="004F7F36" w:rsidP="00764D3A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1</w:t>
            </w:r>
          </w:p>
        </w:tc>
      </w:tr>
    </w:tbl>
    <w:p w:rsidR="00C27B84" w:rsidRDefault="00C27B84" w:rsidP="00313945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Calibri"/>
          <w:b/>
          <w:color w:val="215868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87114B" w:rsidRPr="006E50E4" w:rsidTr="004E3D3A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114B" w:rsidRPr="006E50E4" w:rsidRDefault="0087114B" w:rsidP="004E3D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114B" w:rsidRDefault="004F7F36" w:rsidP="004E3D3A">
            <w:pPr>
              <w:snapToGrid w:val="0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Ivneu</w:t>
            </w:r>
            <w:proofErr w:type="spellEnd"/>
          </w:p>
          <w:p w:rsidR="004F7F36" w:rsidRPr="007D0191" w:rsidRDefault="007761A3" w:rsidP="004E3D3A">
            <w:pPr>
              <w:snapToGrid w:val="0"/>
              <w:rPr>
                <w:rFonts w:ascii="Calibri" w:hAnsi="Calibri" w:cs="Calibri"/>
              </w:rPr>
            </w:pPr>
            <w:hyperlink r:id="rId13" w:history="1">
              <w:r w:rsidR="004F7F36" w:rsidRPr="004F7F36">
                <w:rPr>
                  <w:rStyle w:val="Hyperlink"/>
                  <w:rFonts w:ascii="Calibri" w:hAnsi="Calibri" w:cs="Calibri"/>
                </w:rPr>
                <w:t>https://play.google.com/store/apps/details?id=com.ivnue&amp;hl=en_IN&amp;gl=US</w:t>
              </w:r>
            </w:hyperlink>
          </w:p>
        </w:tc>
      </w:tr>
      <w:tr w:rsidR="0087114B" w:rsidRPr="006E50E4" w:rsidTr="004E3D3A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114B" w:rsidRPr="006E50E4" w:rsidRDefault="0087114B" w:rsidP="004E3D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114B" w:rsidRPr="006E50E4" w:rsidRDefault="00A62958" w:rsidP="004E3D3A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Senior Developer</w:t>
            </w:r>
          </w:p>
        </w:tc>
      </w:tr>
      <w:tr w:rsidR="0087114B" w:rsidRPr="006E50E4" w:rsidTr="004E3D3A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114B" w:rsidRPr="006E50E4" w:rsidRDefault="0087114B" w:rsidP="004E3D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114B" w:rsidRPr="006E50E4" w:rsidRDefault="004F7F36" w:rsidP="004E3D3A">
            <w:pPr>
              <w:snapToGrid w:val="0"/>
              <w:rPr>
                <w:rFonts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Cross Platform Development – React native </w:t>
            </w:r>
          </w:p>
        </w:tc>
      </w:tr>
      <w:tr w:rsidR="0087114B" w:rsidRPr="006E50E4" w:rsidTr="004E3D3A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114B" w:rsidRPr="006E50E4" w:rsidRDefault="0087114B" w:rsidP="004E3D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114B" w:rsidRPr="007E1879" w:rsidRDefault="004F7F36" w:rsidP="008D6095">
            <w:pPr>
              <w:rPr>
                <w:sz w:val="24"/>
                <w:szCs w:val="24"/>
              </w:rPr>
            </w:pPr>
            <w:proofErr w:type="spellStart"/>
            <w:r w:rsidRPr="004F7F36">
              <w:rPr>
                <w:sz w:val="24"/>
                <w:szCs w:val="24"/>
              </w:rPr>
              <w:t>iVNEU</w:t>
            </w:r>
            <w:proofErr w:type="spellEnd"/>
            <w:r w:rsidRPr="004F7F36">
              <w:rPr>
                <w:sz w:val="24"/>
                <w:szCs w:val="24"/>
              </w:rPr>
              <w:t xml:space="preserve"> is a premium one-stop venue affiliated marketplace for people to browse, discover, book and list book spaces for a short term</w:t>
            </w:r>
          </w:p>
        </w:tc>
      </w:tr>
      <w:tr w:rsidR="0087114B" w:rsidRPr="006E50E4" w:rsidTr="004E3D3A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114B" w:rsidRPr="006E50E4" w:rsidRDefault="0087114B" w:rsidP="004E3D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114B" w:rsidRPr="006E50E4" w:rsidRDefault="0087114B" w:rsidP="004E3D3A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6</w:t>
            </w:r>
            <w:r w:rsidRPr="006E50E4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87114B" w:rsidRPr="006E50E4" w:rsidTr="004E3D3A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114B" w:rsidRPr="006E50E4" w:rsidRDefault="0087114B" w:rsidP="004E3D3A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Calibri"/>
                <w:bCs/>
                <w:color w:val="1F497D"/>
                <w:sz w:val="24"/>
                <w:szCs w:val="24"/>
              </w:rPr>
            </w:pPr>
            <w:r w:rsidRPr="006E50E4">
              <w:rPr>
                <w:rFonts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114B" w:rsidRPr="006E50E4" w:rsidRDefault="0087114B" w:rsidP="004E3D3A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</w:t>
            </w:r>
          </w:p>
        </w:tc>
      </w:tr>
    </w:tbl>
    <w:p w:rsidR="00166C66" w:rsidRPr="00313945" w:rsidRDefault="00166C66" w:rsidP="00313945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Calibri"/>
          <w:b/>
          <w:color w:val="215868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313945" w:rsidRPr="00313945" w:rsidTr="00E22B53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3945" w:rsidRPr="00313945" w:rsidRDefault="00313945" w:rsidP="00E22B5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797" w:rsidRPr="004F7F36" w:rsidRDefault="004F7F36" w:rsidP="004F7F36">
            <w:pPr>
              <w:snapToGrid w:val="0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Clicks N Rush – Cameral Rental POS Application</w:t>
            </w:r>
          </w:p>
        </w:tc>
      </w:tr>
      <w:tr w:rsidR="00313945" w:rsidRPr="00313945" w:rsidTr="00E22B53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3945" w:rsidRPr="00313945" w:rsidRDefault="00313945" w:rsidP="00E22B5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3945" w:rsidRPr="00313945" w:rsidRDefault="00A62958" w:rsidP="00E22B53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Senior Developer</w:t>
            </w:r>
          </w:p>
        </w:tc>
      </w:tr>
      <w:tr w:rsidR="00EE4769" w:rsidRPr="00313945" w:rsidTr="00E22B53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769" w:rsidRPr="00313945" w:rsidRDefault="00EE4769" w:rsidP="00EE4769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769" w:rsidRPr="00313945" w:rsidRDefault="004F7F36" w:rsidP="00EE4769">
            <w:pPr>
              <w:snapToGrid w:val="0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Cross Platform Development – React Native</w:t>
            </w:r>
          </w:p>
        </w:tc>
      </w:tr>
      <w:tr w:rsidR="00313945" w:rsidRPr="00313945" w:rsidTr="00E22B53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3945" w:rsidRPr="00313945" w:rsidRDefault="00313945" w:rsidP="00E22B5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3945" w:rsidRPr="00313945" w:rsidRDefault="004F7F36" w:rsidP="00E22B53">
            <w:pPr>
              <w:rPr>
                <w:rFonts w:asciiTheme="minorHAnsi" w:hAnsiTheme="minorHAnsi" w:cs="Arial"/>
                <w:sz w:val="24"/>
                <w:szCs w:val="24"/>
                <w:shd w:val="clear" w:color="auto" w:fill="FFFFFF"/>
              </w:rPr>
            </w:pPr>
            <w:r w:rsidRPr="004F7F36">
              <w:rPr>
                <w:sz w:val="24"/>
                <w:szCs w:val="24"/>
              </w:rPr>
              <w:t>Square Point of Sale is the free Android point-of-sale (POS) app that gives you everything you need to take payments and run your business</w:t>
            </w:r>
          </w:p>
        </w:tc>
      </w:tr>
      <w:tr w:rsidR="00313945" w:rsidRPr="00313945" w:rsidTr="00E22B53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3945" w:rsidRPr="00313945" w:rsidRDefault="00313945" w:rsidP="00E22B5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3945" w:rsidRPr="00313945" w:rsidRDefault="00313945" w:rsidP="00E22B53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sz w:val="24"/>
                <w:szCs w:val="24"/>
              </w:rPr>
              <w:t>3 months</w:t>
            </w:r>
          </w:p>
        </w:tc>
      </w:tr>
      <w:tr w:rsidR="00313945" w:rsidRPr="00313945" w:rsidTr="00E22B53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3945" w:rsidRPr="00313945" w:rsidRDefault="00313945" w:rsidP="00E22B5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3945" w:rsidRPr="00313945" w:rsidRDefault="00313945" w:rsidP="00E22B53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sz w:val="24"/>
                <w:szCs w:val="24"/>
              </w:rPr>
              <w:t>3</w:t>
            </w:r>
          </w:p>
        </w:tc>
      </w:tr>
    </w:tbl>
    <w:p w:rsidR="00313945" w:rsidRDefault="00313945">
      <w:pPr>
        <w:spacing w:before="7" w:line="180" w:lineRule="exact"/>
        <w:rPr>
          <w:rFonts w:asciiTheme="minorHAnsi" w:hAnsiTheme="minorHAnsi"/>
          <w:sz w:val="24"/>
          <w:szCs w:val="24"/>
        </w:rPr>
      </w:pPr>
    </w:p>
    <w:p w:rsidR="00313945" w:rsidRPr="00313945" w:rsidRDefault="00313945">
      <w:pPr>
        <w:spacing w:before="7" w:line="180" w:lineRule="exact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313945" w:rsidRPr="00313945" w:rsidTr="00E22B53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3945" w:rsidRPr="00313945" w:rsidRDefault="00313945" w:rsidP="00E22B5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3945" w:rsidRDefault="004F7F36" w:rsidP="00E22B53">
            <w:pPr>
              <w:snapToGrid w:val="0"/>
              <w:rPr>
                <w:rFonts w:asciiTheme="minorHAnsi" w:hAnsiTheme="minorHAnsi"/>
                <w:color w:val="0000FF"/>
                <w:u w:val="single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Peoples Mart Mobile Application </w:t>
            </w:r>
          </w:p>
          <w:p w:rsidR="00764797" w:rsidRPr="00313945" w:rsidRDefault="00764797" w:rsidP="00E22B53">
            <w:pPr>
              <w:snapToGrid w:val="0"/>
              <w:rPr>
                <w:rFonts w:asciiTheme="minorHAnsi" w:hAnsiTheme="minorHAnsi" w:cs="Calibri"/>
                <w:sz w:val="24"/>
                <w:szCs w:val="24"/>
              </w:rPr>
            </w:pPr>
          </w:p>
        </w:tc>
      </w:tr>
      <w:tr w:rsidR="00313945" w:rsidRPr="00313945" w:rsidTr="00E22B53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3945" w:rsidRPr="00313945" w:rsidRDefault="00313945" w:rsidP="00E22B5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3945" w:rsidRPr="00313945" w:rsidRDefault="00A62958" w:rsidP="00E22B53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Senior Developer</w:t>
            </w:r>
          </w:p>
        </w:tc>
      </w:tr>
      <w:tr w:rsidR="00313945" w:rsidRPr="00313945" w:rsidTr="00E22B53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3945" w:rsidRPr="00313945" w:rsidRDefault="00313945" w:rsidP="00E22B5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3945" w:rsidRPr="00313945" w:rsidRDefault="004F7F36" w:rsidP="00E22B53">
            <w:pPr>
              <w:snapToGrid w:val="0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Cross Platform Development – React Native</w:t>
            </w:r>
          </w:p>
        </w:tc>
      </w:tr>
      <w:tr w:rsidR="00313945" w:rsidRPr="00313945" w:rsidTr="00E22B53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3945" w:rsidRPr="00313945" w:rsidRDefault="00313945" w:rsidP="00E22B5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7F36" w:rsidRPr="004F7F36" w:rsidRDefault="004F7F36" w:rsidP="004F7F36">
            <w:pPr>
              <w:pStyle w:val="NormalWeb"/>
              <w:shd w:val="clear" w:color="auto" w:fill="FFFFFF"/>
              <w:spacing w:before="0" w:beforeAutospacing="0" w:after="90" w:afterAutospacing="0"/>
            </w:pPr>
            <w:r w:rsidRPr="004F7F36">
              <w:t>Get all of your basic home needs at discounted prices all at one shop - The People's Mart.</w:t>
            </w:r>
          </w:p>
          <w:p w:rsidR="00313945" w:rsidRPr="004F7F36" w:rsidRDefault="004F7F36" w:rsidP="004F7F36">
            <w:pPr>
              <w:pStyle w:val="NormalWeb"/>
              <w:shd w:val="clear" w:color="auto" w:fill="FFFFFF"/>
              <w:spacing w:before="90" w:beforeAutospacing="0" w:after="0" w:afterAutospacing="0"/>
              <w:rPr>
                <w:rFonts w:ascii="Helvetica" w:hAnsi="Helvetica" w:cs="Helvetica"/>
                <w:color w:val="1C1E21"/>
                <w:sz w:val="21"/>
                <w:szCs w:val="21"/>
              </w:rPr>
            </w:pPr>
            <w:proofErr w:type="spellStart"/>
            <w:r w:rsidRPr="004F7F36">
              <w:t>Soits</w:t>
            </w:r>
            <w:proofErr w:type="spellEnd"/>
            <w:r w:rsidRPr="004F7F36">
              <w:t xml:space="preserve"> simple - Shop More &amp; Save More.</w:t>
            </w:r>
          </w:p>
        </w:tc>
      </w:tr>
      <w:tr w:rsidR="00313945" w:rsidRPr="00313945" w:rsidTr="00E22B53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3945" w:rsidRPr="00313945" w:rsidRDefault="00313945" w:rsidP="00E22B5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3945" w:rsidRPr="00313945" w:rsidRDefault="006774A4" w:rsidP="00E22B53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3</w:t>
            </w:r>
            <w:r w:rsidR="00313945" w:rsidRPr="00313945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313945" w:rsidRPr="00313945" w:rsidTr="00E22B53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3945" w:rsidRPr="00313945" w:rsidRDefault="00313945" w:rsidP="00E22B53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3945" w:rsidRPr="00313945" w:rsidRDefault="004F7F36" w:rsidP="00E22B53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</w:t>
            </w:r>
          </w:p>
        </w:tc>
      </w:tr>
    </w:tbl>
    <w:p w:rsidR="003C04AB" w:rsidRDefault="003C04AB" w:rsidP="00313945">
      <w:pPr>
        <w:rPr>
          <w:rFonts w:asciiTheme="minorHAnsi" w:hAnsiTheme="minorHAnsi" w:cs="Calibri"/>
          <w:b/>
          <w:bCs/>
          <w:color w:val="215868"/>
          <w:sz w:val="24"/>
          <w:szCs w:val="24"/>
        </w:rPr>
      </w:pPr>
    </w:p>
    <w:p w:rsidR="003C04AB" w:rsidRDefault="003C04AB" w:rsidP="00313945">
      <w:pPr>
        <w:rPr>
          <w:rFonts w:asciiTheme="minorHAnsi" w:hAnsiTheme="minorHAnsi" w:cs="Calibri"/>
          <w:b/>
          <w:bCs/>
          <w:color w:val="215868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Default="00CC4558" w:rsidP="00046990">
            <w:pPr>
              <w:snapToGrid w:val="0"/>
              <w:rPr>
                <w:rFonts w:asciiTheme="minorHAnsi" w:hAnsiTheme="minorHAnsi"/>
                <w:color w:val="0000FF"/>
                <w:u w:val="single"/>
              </w:rPr>
            </w:pP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Goplinto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Web App Portal</w:t>
            </w:r>
          </w:p>
          <w:p w:rsidR="00CC4558" w:rsidRPr="00313945" w:rsidRDefault="00CC4558" w:rsidP="00046990">
            <w:pPr>
              <w:snapToGrid w:val="0"/>
              <w:rPr>
                <w:rFonts w:asciiTheme="minorHAnsi" w:hAnsiTheme="minorHAnsi" w:cs="Calibri"/>
                <w:sz w:val="24"/>
                <w:szCs w:val="24"/>
              </w:rPr>
            </w:pP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Senior Developer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snapToGrid w:val="0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React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js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| tailwind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css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Framework | Recharts.io |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Redux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4F7F36" w:rsidRDefault="00CC4558" w:rsidP="00046990">
            <w:pPr>
              <w:pStyle w:val="NormalWeb"/>
              <w:shd w:val="clear" w:color="auto" w:fill="FFFFFF"/>
              <w:spacing w:before="90" w:beforeAutospacing="0" w:after="0" w:afterAutospacing="0"/>
              <w:rPr>
                <w:rFonts w:ascii="Helvetica" w:hAnsi="Helvetica" w:cs="Helvetica"/>
                <w:color w:val="1C1E21"/>
                <w:sz w:val="21"/>
                <w:szCs w:val="21"/>
              </w:rPr>
            </w:pPr>
            <w:proofErr w:type="spellStart"/>
            <w:r>
              <w:t>Goplinto</w:t>
            </w:r>
            <w:proofErr w:type="spellEnd"/>
            <w:r>
              <w:t xml:space="preserve"> , This portal allows user to maintain store operation and statistics reports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</w:t>
            </w:r>
            <w:r w:rsidRPr="00313945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1</w:t>
            </w:r>
          </w:p>
        </w:tc>
      </w:tr>
    </w:tbl>
    <w:p w:rsidR="003C04AB" w:rsidRPr="00313945" w:rsidRDefault="003C04AB" w:rsidP="00313945">
      <w:pPr>
        <w:rPr>
          <w:rFonts w:asciiTheme="minorHAnsi" w:hAnsiTheme="minorHAnsi" w:cs="Calibri"/>
          <w:b/>
          <w:bCs/>
          <w:color w:val="215868"/>
          <w:sz w:val="24"/>
          <w:szCs w:val="24"/>
        </w:rPr>
      </w:pPr>
    </w:p>
    <w:p w:rsidR="00313945" w:rsidRPr="00313945" w:rsidRDefault="00313945">
      <w:pPr>
        <w:spacing w:before="7" w:line="180" w:lineRule="exact"/>
        <w:rPr>
          <w:rFonts w:asciiTheme="minorHAnsi" w:hAnsiTheme="minorHAnsi"/>
          <w:sz w:val="24"/>
          <w:szCs w:val="24"/>
        </w:rPr>
      </w:pPr>
    </w:p>
    <w:p w:rsidR="00976FD1" w:rsidRDefault="00976FD1">
      <w:pPr>
        <w:spacing w:line="200" w:lineRule="exact"/>
        <w:rPr>
          <w:rFonts w:asciiTheme="minorHAnsi" w:hAnsiTheme="minorHAnsi"/>
          <w:sz w:val="24"/>
          <w:szCs w:val="24"/>
        </w:rPr>
      </w:pPr>
    </w:p>
    <w:p w:rsidR="00267D56" w:rsidRPr="00313945" w:rsidRDefault="00267D56">
      <w:pPr>
        <w:spacing w:line="200" w:lineRule="exact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Default="00CC4558" w:rsidP="00046990">
            <w:pPr>
              <w:snapToGrid w:val="0"/>
              <w:rPr>
                <w:rFonts w:asciiTheme="minorHAnsi" w:hAnsiTheme="minorHAnsi"/>
                <w:color w:val="0000FF"/>
                <w:u w:val="single"/>
              </w:rPr>
            </w:pP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Goplinto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Internal Dashboard Admin Panel</w:t>
            </w:r>
          </w:p>
          <w:p w:rsidR="00CC4558" w:rsidRPr="00313945" w:rsidRDefault="00CC4558" w:rsidP="00046990">
            <w:pPr>
              <w:snapToGrid w:val="0"/>
              <w:rPr>
                <w:rFonts w:asciiTheme="minorHAnsi" w:hAnsiTheme="minorHAnsi" w:cs="Calibri"/>
                <w:sz w:val="24"/>
                <w:szCs w:val="24"/>
              </w:rPr>
            </w:pP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Senior Developer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snapToGrid w:val="0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React |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Redux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Saga |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Antd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Ui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Library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4F7F36" w:rsidRDefault="00CC4558" w:rsidP="00046990">
            <w:pPr>
              <w:pStyle w:val="NormalWeb"/>
              <w:shd w:val="clear" w:color="auto" w:fill="FFFFFF"/>
              <w:spacing w:before="90" w:beforeAutospacing="0" w:after="0" w:afterAutospacing="0"/>
              <w:rPr>
                <w:rFonts w:ascii="Helvetica" w:hAnsi="Helvetica" w:cs="Helvetica"/>
                <w:color w:val="1C1E21"/>
                <w:sz w:val="21"/>
                <w:szCs w:val="21"/>
              </w:rPr>
            </w:pPr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>This admin panel provides a way for admin getting overall control out of connected stores on the market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</w:t>
            </w:r>
            <w:r w:rsidRPr="00313945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1</w:t>
            </w:r>
          </w:p>
        </w:tc>
      </w:tr>
    </w:tbl>
    <w:p w:rsidR="00976FD1" w:rsidRDefault="00976FD1">
      <w:pPr>
        <w:spacing w:before="1" w:line="120" w:lineRule="exact"/>
        <w:rPr>
          <w:rFonts w:asciiTheme="minorHAnsi" w:hAnsiTheme="minorHAnsi"/>
          <w:sz w:val="24"/>
          <w:szCs w:val="24"/>
        </w:rPr>
      </w:pPr>
    </w:p>
    <w:p w:rsidR="00CC4558" w:rsidRDefault="00CC4558">
      <w:pPr>
        <w:spacing w:before="1" w:line="120" w:lineRule="exact"/>
        <w:rPr>
          <w:rFonts w:asciiTheme="minorHAnsi" w:hAnsiTheme="minorHAnsi"/>
          <w:sz w:val="24"/>
          <w:szCs w:val="24"/>
        </w:rPr>
      </w:pPr>
    </w:p>
    <w:p w:rsidR="00CC4558" w:rsidRDefault="00CC4558">
      <w:pPr>
        <w:spacing w:before="1" w:line="120" w:lineRule="exact"/>
        <w:rPr>
          <w:rFonts w:asciiTheme="minorHAnsi" w:hAnsiTheme="minorHAnsi"/>
          <w:sz w:val="24"/>
          <w:szCs w:val="24"/>
        </w:rPr>
      </w:pPr>
    </w:p>
    <w:p w:rsidR="00C53159" w:rsidRDefault="00C53159">
      <w:pPr>
        <w:spacing w:line="200" w:lineRule="exact"/>
        <w:rPr>
          <w:rFonts w:asciiTheme="minorHAnsi" w:hAnsiTheme="minorHAnsi"/>
          <w:sz w:val="24"/>
          <w:szCs w:val="24"/>
        </w:rPr>
      </w:pPr>
    </w:p>
    <w:p w:rsidR="00CC4558" w:rsidRDefault="00CC4558">
      <w:pPr>
        <w:spacing w:line="200" w:lineRule="exact"/>
        <w:rPr>
          <w:rFonts w:asciiTheme="minorHAnsi" w:hAnsiTheme="minorHAnsi"/>
          <w:sz w:val="24"/>
          <w:szCs w:val="24"/>
        </w:rPr>
      </w:pPr>
    </w:p>
    <w:p w:rsidR="00CC4558" w:rsidRDefault="00CC4558">
      <w:pPr>
        <w:spacing w:line="200" w:lineRule="exact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CC4558">
            <w:pPr>
              <w:snapToGrid w:val="0"/>
              <w:rPr>
                <w:rFonts w:asciiTheme="minorHAnsi" w:hAnsiTheme="minorHAnsi" w:cs="Calibr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Surana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Senior Developer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CC4558">
            <w:pPr>
              <w:snapToGrid w:val="0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React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js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| React-Strap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4F7F36" w:rsidRDefault="00CC4558" w:rsidP="00046990">
            <w:pPr>
              <w:pStyle w:val="NormalWeb"/>
              <w:shd w:val="clear" w:color="auto" w:fill="FFFFFF"/>
              <w:spacing w:before="90" w:beforeAutospacing="0" w:after="0" w:afterAutospacing="0"/>
              <w:rPr>
                <w:rFonts w:ascii="Helvetica" w:hAnsi="Helvetica" w:cs="Helvetica"/>
                <w:color w:val="1C1E21"/>
                <w:sz w:val="21"/>
                <w:szCs w:val="21"/>
              </w:rPr>
            </w:pPr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>It allow users to maintain cases and its status frequently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</w:t>
            </w:r>
            <w:r w:rsidRPr="00313945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lastRenderedPageBreak/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4</w:t>
            </w:r>
          </w:p>
        </w:tc>
      </w:tr>
    </w:tbl>
    <w:p w:rsidR="00CC4558" w:rsidRDefault="00CC4558">
      <w:pPr>
        <w:spacing w:line="200" w:lineRule="exact"/>
        <w:rPr>
          <w:rFonts w:asciiTheme="minorHAnsi" w:hAnsiTheme="minorHAnsi"/>
          <w:sz w:val="24"/>
          <w:szCs w:val="24"/>
        </w:rPr>
      </w:pPr>
    </w:p>
    <w:p w:rsidR="00CC4558" w:rsidRDefault="00CC4558">
      <w:pPr>
        <w:spacing w:line="200" w:lineRule="exact"/>
        <w:rPr>
          <w:rFonts w:asciiTheme="minorHAnsi" w:hAnsiTheme="minorHAnsi"/>
          <w:sz w:val="24"/>
          <w:szCs w:val="24"/>
        </w:rPr>
      </w:pPr>
    </w:p>
    <w:p w:rsidR="00C53159" w:rsidRDefault="00C53159">
      <w:pPr>
        <w:spacing w:line="200" w:lineRule="exact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snapToGrid w:val="0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Doctor Council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React Developer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CC4558">
            <w:pPr>
              <w:snapToGrid w:val="0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React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js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Socket.Io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| Bootstrap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4F7F36" w:rsidRDefault="00CC4558" w:rsidP="00CC4558">
            <w:pPr>
              <w:pStyle w:val="NormalWeb"/>
              <w:shd w:val="clear" w:color="auto" w:fill="FFFFFF"/>
              <w:spacing w:before="90" w:beforeAutospacing="0" w:after="0" w:afterAutospacing="0"/>
              <w:rPr>
                <w:rFonts w:ascii="Helvetica" w:hAnsi="Helvetica" w:cs="Helvetica"/>
                <w:color w:val="1C1E21"/>
                <w:sz w:val="21"/>
                <w:szCs w:val="21"/>
              </w:rPr>
            </w:pPr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>It allow users to provides communication between onboard members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1</w:t>
            </w:r>
            <w:r w:rsidRPr="00313945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CC4558" w:rsidRPr="00313945" w:rsidTr="00046990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558" w:rsidRPr="00313945" w:rsidRDefault="00CC4558" w:rsidP="00046990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1</w:t>
            </w:r>
          </w:p>
        </w:tc>
      </w:tr>
    </w:tbl>
    <w:p w:rsidR="00CC4558" w:rsidRDefault="00CC4558" w:rsidP="00DA3934">
      <w:pPr>
        <w:rPr>
          <w:rFonts w:asciiTheme="minorHAnsi" w:eastAsia="Lucida Sans Unicode" w:hAnsiTheme="minorHAnsi" w:cs="Lucida Sans Unicode"/>
          <w:w w:val="84"/>
          <w:sz w:val="24"/>
          <w:szCs w:val="24"/>
        </w:rPr>
      </w:pPr>
    </w:p>
    <w:p w:rsidR="0007359C" w:rsidRDefault="0007359C" w:rsidP="0007359C">
      <w:pPr>
        <w:spacing w:line="200" w:lineRule="exact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snapToGrid w:val="0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School App</w:t>
            </w:r>
            <w:r w:rsidR="00E1694D">
              <w:rPr>
                <w:rFonts w:asciiTheme="minorHAnsi" w:hAnsiTheme="minorHAnsi" w:cs="Calibri"/>
                <w:sz w:val="24"/>
                <w:szCs w:val="24"/>
              </w:rPr>
              <w:t xml:space="preserve"> – </w:t>
            </w:r>
            <w:proofErr w:type="spellStart"/>
            <w:r w:rsidR="00E1694D">
              <w:rPr>
                <w:rFonts w:asciiTheme="minorHAnsi" w:hAnsiTheme="minorHAnsi" w:cs="Calibri"/>
                <w:sz w:val="24"/>
                <w:szCs w:val="24"/>
              </w:rPr>
              <w:t>Skulman</w:t>
            </w:r>
            <w:proofErr w:type="spellEnd"/>
            <w:r w:rsidR="00E1694D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  <w:r w:rsidR="00166C66">
              <w:rPr>
                <w:rFonts w:asciiTheme="minorHAnsi" w:hAnsiTheme="minorHAnsi" w:cs="Calibri"/>
                <w:sz w:val="24"/>
                <w:szCs w:val="24"/>
              </w:rPr>
              <w:br/>
            </w:r>
            <w:hyperlink r:id="rId14" w:history="1">
              <w:r w:rsidR="00166C66" w:rsidRPr="00166C66">
                <w:rPr>
                  <w:rStyle w:val="Hyperlink"/>
                  <w:rFonts w:asciiTheme="minorHAnsi" w:hAnsiTheme="minorHAnsi" w:cs="Calibri"/>
                  <w:sz w:val="24"/>
                  <w:szCs w:val="24"/>
                </w:rPr>
                <w:t>http://app.skulman.com/</w:t>
              </w:r>
            </w:hyperlink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React Developer</w:t>
            </w:r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07359C" w:rsidP="0007359C">
            <w:pPr>
              <w:snapToGrid w:val="0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React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js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| Bootstrap</w:t>
            </w:r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4F7F36" w:rsidRDefault="0007359C" w:rsidP="00D04757">
            <w:pPr>
              <w:pStyle w:val="NormalWeb"/>
              <w:shd w:val="clear" w:color="auto" w:fill="FFFFFF"/>
              <w:spacing w:before="90" w:beforeAutospacing="0" w:after="0" w:afterAutospacing="0"/>
              <w:rPr>
                <w:rFonts w:ascii="Helvetica" w:hAnsi="Helvetica" w:cs="Helvetica"/>
                <w:color w:val="1C1E21"/>
                <w:sz w:val="21"/>
                <w:szCs w:val="21"/>
              </w:rPr>
            </w:pPr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 xml:space="preserve">It allows to maintain student </w:t>
            </w:r>
            <w:proofErr w:type="spellStart"/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>entrollment</w:t>
            </w:r>
            <w:proofErr w:type="spellEnd"/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 xml:space="preserve"> &amp; fees &amp; reports over the mark</w:t>
            </w:r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FE1B4D" w:rsidP="00D04757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3</w:t>
            </w:r>
            <w:r w:rsidR="0007359C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FE1B4D" w:rsidP="00D04757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5</w:t>
            </w:r>
          </w:p>
        </w:tc>
      </w:tr>
    </w:tbl>
    <w:p w:rsidR="00B50B4C" w:rsidRDefault="00B50B4C" w:rsidP="00166C66">
      <w:pPr>
        <w:tabs>
          <w:tab w:val="left" w:pos="1200"/>
        </w:tabs>
        <w:rPr>
          <w:rFonts w:asciiTheme="minorHAnsi" w:eastAsia="Lucida Sans Unicode" w:hAnsiTheme="minorHAnsi" w:cs="Lucida Sans Unicode"/>
          <w:w w:val="84"/>
          <w:sz w:val="24"/>
          <w:szCs w:val="24"/>
        </w:rPr>
      </w:pPr>
    </w:p>
    <w:p w:rsidR="00B50B4C" w:rsidRDefault="00B50B4C" w:rsidP="00EE0328">
      <w:pPr>
        <w:ind w:left="120"/>
        <w:rPr>
          <w:rFonts w:asciiTheme="minorHAnsi" w:eastAsia="Lucida Sans Unicode" w:hAnsiTheme="minorHAnsi" w:cs="Lucida Sans Unicode"/>
          <w:w w:val="84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snapToGrid w:val="0"/>
              <w:rPr>
                <w:rFonts w:asciiTheme="minorHAnsi" w:hAnsiTheme="minorHAnsi" w:cs="Calibr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Yazta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App </w:t>
            </w:r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07359C" w:rsidP="0007359C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React native developer</w:t>
            </w:r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07359C" w:rsidP="0007359C">
            <w:pPr>
              <w:snapToGrid w:val="0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React Native </w:t>
            </w:r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4F7F36" w:rsidRDefault="0007359C" w:rsidP="00D04757">
            <w:pPr>
              <w:pStyle w:val="NormalWeb"/>
              <w:shd w:val="clear" w:color="auto" w:fill="FFFFFF"/>
              <w:spacing w:before="90" w:beforeAutospacing="0" w:after="0" w:afterAutospacing="0"/>
              <w:rPr>
                <w:rFonts w:ascii="Helvetica" w:hAnsi="Helvetica" w:cs="Helvetica"/>
                <w:color w:val="1C1E21"/>
                <w:sz w:val="21"/>
                <w:szCs w:val="21"/>
              </w:rPr>
            </w:pPr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 xml:space="preserve">On Demand Service Booking application </w:t>
            </w:r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6774A4" w:rsidP="00D04757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3</w:t>
            </w:r>
            <w:r w:rsidR="0007359C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</w:t>
            </w:r>
          </w:p>
        </w:tc>
      </w:tr>
    </w:tbl>
    <w:p w:rsidR="00C27B84" w:rsidRDefault="00C27B84" w:rsidP="0094628E">
      <w:pPr>
        <w:rPr>
          <w:rFonts w:asciiTheme="minorHAnsi" w:eastAsia="Lucida Sans Unicode" w:hAnsiTheme="minorHAnsi" w:cs="Lucida Sans Unicode"/>
          <w:w w:val="84"/>
          <w:sz w:val="24"/>
          <w:szCs w:val="24"/>
        </w:rPr>
      </w:pPr>
    </w:p>
    <w:p w:rsidR="00A3660F" w:rsidRDefault="00A3660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07359C" w:rsidP="00166C66">
            <w:pPr>
              <w:snapToGrid w:val="0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Loco </w:t>
            </w:r>
            <w:r w:rsidR="00166C66">
              <w:rPr>
                <w:rFonts w:asciiTheme="minorHAnsi" w:hAnsiTheme="minorHAnsi" w:cs="Calibri"/>
                <w:sz w:val="24"/>
                <w:szCs w:val="24"/>
              </w:rPr>
              <w:t>Web Application</w:t>
            </w:r>
            <w:r w:rsidR="00166C66">
              <w:rPr>
                <w:rFonts w:asciiTheme="minorHAnsi" w:hAnsiTheme="minorHAnsi" w:cs="Calibri"/>
                <w:sz w:val="24"/>
                <w:szCs w:val="24"/>
              </w:rPr>
              <w:br/>
            </w:r>
            <w:hyperlink r:id="rId15" w:history="1">
              <w:r w:rsidR="00166C66" w:rsidRPr="00166C66">
                <w:rPr>
                  <w:rStyle w:val="Hyperlink"/>
                  <w:rFonts w:asciiTheme="minorHAnsi" w:hAnsiTheme="minorHAnsi" w:cs="Calibri"/>
                  <w:sz w:val="24"/>
                  <w:szCs w:val="24"/>
                </w:rPr>
                <w:t>web.loco-bubbles.com</w:t>
              </w:r>
            </w:hyperlink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React Developer</w:t>
            </w:r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07359C" w:rsidP="0007359C">
            <w:pPr>
              <w:snapToGrid w:val="0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React Js &amp;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Jquery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4F7F36" w:rsidRDefault="0007359C" w:rsidP="00D04757">
            <w:pPr>
              <w:pStyle w:val="NormalWeb"/>
              <w:shd w:val="clear" w:color="auto" w:fill="FFFFFF"/>
              <w:spacing w:before="90" w:beforeAutospacing="0" w:after="0" w:afterAutospacing="0"/>
              <w:rPr>
                <w:rFonts w:ascii="Helvetica" w:hAnsi="Helvetica" w:cs="Helvetica"/>
                <w:color w:val="1C1E21"/>
                <w:sz w:val="21"/>
                <w:szCs w:val="21"/>
              </w:rPr>
            </w:pPr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>Announce the event over the world , anyone one can join through that</w:t>
            </w:r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FE1B4D" w:rsidP="00FE1B4D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3</w:t>
            </w:r>
            <w:r w:rsidR="0007359C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Calibri"/>
                <w:sz w:val="24"/>
                <w:szCs w:val="24"/>
              </w:rPr>
              <w:t>Months</w:t>
            </w:r>
          </w:p>
        </w:tc>
      </w:tr>
      <w:tr w:rsidR="0007359C" w:rsidRPr="00313945" w:rsidTr="00D04757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59C" w:rsidRPr="00313945" w:rsidRDefault="0007359C" w:rsidP="00D04757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1</w:t>
            </w:r>
          </w:p>
        </w:tc>
      </w:tr>
    </w:tbl>
    <w:p w:rsidR="00E1694D" w:rsidRDefault="00E1694D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1694D" w:rsidRDefault="00E1694D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C27B84" w:rsidRDefault="00C27B84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lastRenderedPageBreak/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snapToGrid w:val="0"/>
              <w:rPr>
                <w:rFonts w:asciiTheme="minorHAnsi" w:hAnsiTheme="minorHAnsi" w:cs="Calibr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MySwimPro</w:t>
            </w:r>
            <w:proofErr w:type="spellEnd"/>
            <w:r w:rsidR="00166C66">
              <w:rPr>
                <w:rFonts w:asciiTheme="minorHAnsi" w:hAnsiTheme="minorHAnsi" w:cs="Calibri"/>
                <w:sz w:val="24"/>
                <w:szCs w:val="24"/>
              </w:rPr>
              <w:br/>
            </w:r>
            <w:hyperlink r:id="rId16" w:history="1">
              <w:r w:rsidR="00166C66" w:rsidRPr="00166C66">
                <w:rPr>
                  <w:rStyle w:val="Hyperlink"/>
                  <w:rFonts w:asciiTheme="minorHAnsi" w:hAnsiTheme="minorHAnsi" w:cs="Calibri"/>
                  <w:sz w:val="24"/>
                  <w:szCs w:val="24"/>
                </w:rPr>
                <w:t>https://myswimpro.com/</w:t>
              </w:r>
            </w:hyperlink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Full Stack Developer</w:t>
            </w:r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E1694D" w:rsidP="00E1694D">
            <w:pPr>
              <w:snapToGrid w:val="0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React Js &amp;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HTMl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Css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&amp; Bootstrap </w:t>
            </w:r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4F7F36" w:rsidRDefault="00E1694D" w:rsidP="004B3EF4">
            <w:pPr>
              <w:pStyle w:val="NormalWeb"/>
              <w:shd w:val="clear" w:color="auto" w:fill="FFFFFF"/>
              <w:spacing w:before="90" w:beforeAutospacing="0" w:after="0" w:afterAutospacing="0"/>
              <w:rPr>
                <w:rFonts w:ascii="Helvetica" w:hAnsi="Helvetica" w:cs="Helvetica"/>
                <w:color w:val="1C1E21"/>
                <w:sz w:val="21"/>
                <w:szCs w:val="21"/>
              </w:rPr>
            </w:pPr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 xml:space="preserve">Revamping </w:t>
            </w:r>
            <w:proofErr w:type="spellStart"/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>ui</w:t>
            </w:r>
            <w:proofErr w:type="spellEnd"/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 xml:space="preserve"> designs alongside bug fixes and improvements</w:t>
            </w:r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8D6095" w:rsidP="004B3EF4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4</w:t>
            </w:r>
            <w:r w:rsidR="00E1694D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5</w:t>
            </w:r>
          </w:p>
        </w:tc>
      </w:tr>
    </w:tbl>
    <w:p w:rsidR="00E1694D" w:rsidRDefault="00E1694D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C27B84" w:rsidRDefault="00C27B84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B53" w:rsidRDefault="00F21B53" w:rsidP="004B3EF4">
            <w:pPr>
              <w:snapToGrid w:val="0"/>
              <w:rPr>
                <w:rFonts w:asciiTheme="minorHAnsi" w:hAnsiTheme="minorHAnsi" w:cs="Calibr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Lavena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Cafe (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Customer,Driver</w:t>
            </w:r>
            <w:proofErr w:type="spellEnd"/>
            <w:r w:rsidR="00E1694D">
              <w:rPr>
                <w:rFonts w:asciiTheme="minorHAnsi" w:hAnsiTheme="minorHAnsi" w:cs="Calibri"/>
                <w:sz w:val="24"/>
                <w:szCs w:val="24"/>
              </w:rPr>
              <w:t xml:space="preserve">) Food Delivery </w:t>
            </w:r>
            <w:r>
              <w:rPr>
                <w:rFonts w:asciiTheme="minorHAnsi" w:hAnsiTheme="minorHAnsi" w:cs="Calibri"/>
                <w:sz w:val="24"/>
                <w:szCs w:val="24"/>
              </w:rPr>
              <w:t>Apps</w:t>
            </w:r>
          </w:p>
          <w:p w:rsidR="00E1694D" w:rsidRDefault="00F21B53" w:rsidP="004B3EF4">
            <w:pPr>
              <w:snapToGrid w:val="0"/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Android </w:t>
            </w:r>
            <w:r w:rsidR="00166C66">
              <w:rPr>
                <w:rFonts w:asciiTheme="minorHAnsi" w:hAnsiTheme="minorHAnsi" w:cs="Calibri"/>
                <w:sz w:val="24"/>
                <w:szCs w:val="24"/>
              </w:rPr>
              <w:br/>
            </w:r>
            <w:hyperlink r:id="rId17" w:history="1">
              <w:r w:rsidR="00166C66" w:rsidRPr="00FD75DC">
                <w:rPr>
                  <w:rStyle w:val="Hyperlink"/>
                </w:rPr>
                <w:t>https://play.google.com/store/apps/details?id=com.quytech.lavenacafedriver</w:t>
              </w:r>
            </w:hyperlink>
            <w:r w:rsidR="00166C66">
              <w:br/>
            </w:r>
            <w:hyperlink r:id="rId18" w:history="1">
              <w:r w:rsidR="00166C66" w:rsidRPr="008320F4">
                <w:rPr>
                  <w:rStyle w:val="Hyperlink"/>
                </w:rPr>
                <w:t>https://play.google.com/store/apps/details?id=com.lavenacafe</w:t>
              </w:r>
            </w:hyperlink>
          </w:p>
          <w:p w:rsidR="00F21B53" w:rsidRDefault="00F21B53" w:rsidP="004B3EF4">
            <w:pPr>
              <w:snapToGrid w:val="0"/>
            </w:pPr>
            <w:r>
              <w:br/>
              <w:t>IOS :</w:t>
            </w:r>
            <w:r>
              <w:br/>
            </w:r>
            <w:hyperlink r:id="rId19" w:history="1">
              <w:r w:rsidRPr="00360972">
                <w:rPr>
                  <w:rStyle w:val="Hyperlink"/>
                </w:rPr>
                <w:t>https://apps.apple.com/app/id1619088939</w:t>
              </w:r>
            </w:hyperlink>
            <w:r>
              <w:br/>
            </w:r>
            <w:hyperlink r:id="rId20" w:history="1">
              <w:r w:rsidRPr="00360972">
                <w:rPr>
                  <w:rStyle w:val="Hyperlink"/>
                </w:rPr>
                <w:t>https://apps.apple.com/app/id1619089213</w:t>
              </w:r>
            </w:hyperlink>
          </w:p>
          <w:p w:rsidR="00F21B53" w:rsidRPr="00E1694D" w:rsidRDefault="00F21B53" w:rsidP="004B3EF4">
            <w:pPr>
              <w:snapToGrid w:val="0"/>
            </w:pPr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React Native Developer</w:t>
            </w:r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snapToGrid w:val="0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React Js &amp;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HTMl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Css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&amp; Bootstrap </w:t>
            </w:r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4F7F36" w:rsidRDefault="00E1694D" w:rsidP="004B3EF4">
            <w:pPr>
              <w:pStyle w:val="NormalWeb"/>
              <w:shd w:val="clear" w:color="auto" w:fill="FFFFFF"/>
              <w:spacing w:before="90" w:beforeAutospacing="0" w:after="0" w:afterAutospacing="0"/>
              <w:rPr>
                <w:rFonts w:ascii="Helvetica" w:hAnsi="Helvetica" w:cs="Helvetica"/>
                <w:color w:val="1C1E21"/>
                <w:sz w:val="21"/>
                <w:szCs w:val="21"/>
              </w:rPr>
            </w:pPr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 xml:space="preserve">Revamping </w:t>
            </w:r>
            <w:proofErr w:type="spellStart"/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>ui</w:t>
            </w:r>
            <w:proofErr w:type="spellEnd"/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 xml:space="preserve"> designs alongside bug fixes and improvements</w:t>
            </w:r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6774A4" w:rsidP="004B3EF4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6</w:t>
            </w:r>
            <w:r w:rsidR="00E1694D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E1694D" w:rsidRPr="00313945" w:rsidTr="006774A4">
        <w:trPr>
          <w:trHeight w:val="7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1</w:t>
            </w:r>
          </w:p>
        </w:tc>
      </w:tr>
    </w:tbl>
    <w:p w:rsidR="00E1694D" w:rsidRDefault="00E1694D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C27B84" w:rsidRDefault="00C27B84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C27B84" w:rsidRDefault="00C27B84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snapToGrid w:val="0"/>
              <w:rPr>
                <w:rFonts w:asciiTheme="minorHAnsi" w:hAnsiTheme="minorHAnsi" w:cs="Calibr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Cryptonomics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React Native Developer</w:t>
            </w:r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snapToGrid w:val="0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Cs/>
                <w:sz w:val="24"/>
                <w:szCs w:val="24"/>
              </w:rPr>
              <w:t xml:space="preserve">Victory Charts, </w:t>
            </w:r>
            <w:proofErr w:type="spellStart"/>
            <w:r>
              <w:rPr>
                <w:rFonts w:asciiTheme="minorHAnsi" w:hAnsiTheme="minorHAnsi" w:cs="Calibri"/>
                <w:bCs/>
                <w:sz w:val="24"/>
                <w:szCs w:val="24"/>
              </w:rPr>
              <w:t>CryptoCurrency</w:t>
            </w:r>
            <w:proofErr w:type="spellEnd"/>
            <w:r>
              <w:rPr>
                <w:rFonts w:asciiTheme="minorHAnsi" w:hAnsiTheme="minorHAnsi" w:cs="Calibri"/>
                <w:bCs/>
                <w:sz w:val="24"/>
                <w:szCs w:val="24"/>
              </w:rPr>
              <w:t xml:space="preserve">, Coin Market Cap </w:t>
            </w:r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4F7F36" w:rsidRDefault="00E1694D" w:rsidP="004B3EF4">
            <w:pPr>
              <w:pStyle w:val="NormalWeb"/>
              <w:shd w:val="clear" w:color="auto" w:fill="FFFFFF"/>
              <w:spacing w:before="90" w:beforeAutospacing="0" w:after="0" w:afterAutospacing="0"/>
              <w:rPr>
                <w:rFonts w:ascii="Helvetica" w:hAnsi="Helvetica" w:cs="Helvetica"/>
                <w:color w:val="1C1E21"/>
                <w:sz w:val="21"/>
                <w:szCs w:val="21"/>
              </w:rPr>
            </w:pPr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 xml:space="preserve">bug fixes and </w:t>
            </w:r>
            <w:proofErr w:type="spellStart"/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>improvments</w:t>
            </w:r>
            <w:proofErr w:type="spellEnd"/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6774A4" w:rsidP="004B3EF4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6</w:t>
            </w:r>
            <w:r w:rsidR="00E1694D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E1694D" w:rsidRPr="00313945" w:rsidTr="004B3EF4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94D" w:rsidRPr="00313945" w:rsidRDefault="00E1694D" w:rsidP="004B3EF4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1</w:t>
            </w:r>
          </w:p>
        </w:tc>
      </w:tr>
    </w:tbl>
    <w:p w:rsidR="006774A4" w:rsidRDefault="006774A4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6774A4" w:rsidRDefault="006774A4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6774A4" w:rsidRDefault="006774A4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070"/>
        <w:gridCol w:w="6980"/>
      </w:tblGrid>
      <w:tr w:rsidR="006774A4" w:rsidRPr="00313945" w:rsidTr="00837066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74A4" w:rsidRPr="00313945" w:rsidRDefault="006774A4" w:rsidP="00837066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Customer/Project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4A4" w:rsidRPr="00313945" w:rsidRDefault="006774A4" w:rsidP="00837066">
            <w:pPr>
              <w:snapToGrid w:val="0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Spare Parts  </w:t>
            </w:r>
          </w:p>
        </w:tc>
      </w:tr>
      <w:tr w:rsidR="006774A4" w:rsidRPr="00313945" w:rsidTr="00837066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74A4" w:rsidRPr="00313945" w:rsidRDefault="006774A4" w:rsidP="00837066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 xml:space="preserve">Role 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4A4" w:rsidRPr="00313945" w:rsidRDefault="006774A4" w:rsidP="00837066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React Js Developer</w:t>
            </w:r>
          </w:p>
        </w:tc>
      </w:tr>
      <w:tr w:rsidR="006774A4" w:rsidRPr="00313945" w:rsidTr="00837066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74A4" w:rsidRPr="00313945" w:rsidRDefault="006774A4" w:rsidP="00837066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Environment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4A4" w:rsidRPr="00313945" w:rsidRDefault="008D6095" w:rsidP="00837066">
            <w:pPr>
              <w:snapToGrid w:val="0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Cs/>
                <w:sz w:val="24"/>
                <w:szCs w:val="24"/>
              </w:rPr>
              <w:t xml:space="preserve">React 16.7 , </w:t>
            </w:r>
            <w:proofErr w:type="spellStart"/>
            <w:r>
              <w:rPr>
                <w:rFonts w:asciiTheme="minorHAnsi" w:hAnsiTheme="minorHAnsi" w:cs="Calibri"/>
                <w:bCs/>
                <w:sz w:val="24"/>
                <w:szCs w:val="24"/>
              </w:rPr>
              <w:t>Redux</w:t>
            </w:r>
            <w:proofErr w:type="spellEnd"/>
            <w:r>
              <w:rPr>
                <w:rFonts w:asciiTheme="minorHAnsi" w:hAnsiTheme="minorHAnsi" w:cs="Calibri"/>
                <w:bCs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Theme="minorHAnsi" w:hAnsiTheme="minorHAnsi" w:cs="Calibri"/>
                <w:bCs/>
                <w:sz w:val="24"/>
                <w:szCs w:val="24"/>
              </w:rPr>
              <w:t>Redux</w:t>
            </w:r>
            <w:proofErr w:type="spellEnd"/>
            <w:r>
              <w:rPr>
                <w:rFonts w:asciiTheme="minorHAnsi" w:hAnsiTheme="minorHAnsi" w:cs="Calibr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bCs/>
                <w:sz w:val="24"/>
                <w:szCs w:val="24"/>
              </w:rPr>
              <w:t>Thunk</w:t>
            </w:r>
            <w:proofErr w:type="spellEnd"/>
            <w:r>
              <w:rPr>
                <w:rFonts w:asciiTheme="minorHAnsi" w:hAnsiTheme="minorHAnsi" w:cs="Calibri"/>
                <w:bCs/>
                <w:sz w:val="24"/>
                <w:szCs w:val="24"/>
              </w:rPr>
              <w:t xml:space="preserve"> </w:t>
            </w:r>
          </w:p>
        </w:tc>
      </w:tr>
      <w:tr w:rsidR="006774A4" w:rsidRPr="00313945" w:rsidTr="00837066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74A4" w:rsidRPr="00313945" w:rsidRDefault="006774A4" w:rsidP="00837066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4A4" w:rsidRPr="004F7F36" w:rsidRDefault="008D6095" w:rsidP="00837066">
            <w:pPr>
              <w:pStyle w:val="NormalWeb"/>
              <w:shd w:val="clear" w:color="auto" w:fill="FFFFFF"/>
              <w:spacing w:before="90" w:beforeAutospacing="0" w:after="0" w:afterAutospacing="0"/>
              <w:rPr>
                <w:rFonts w:ascii="Helvetica" w:hAnsi="Helvetica" w:cs="Helvetica"/>
                <w:color w:val="1C1E21"/>
                <w:sz w:val="21"/>
                <w:szCs w:val="21"/>
              </w:rPr>
            </w:pPr>
            <w:r>
              <w:rPr>
                <w:rFonts w:ascii="Helvetica" w:hAnsi="Helvetica" w:cs="Helvetica"/>
                <w:color w:val="1C1E21"/>
                <w:sz w:val="21"/>
                <w:szCs w:val="21"/>
              </w:rPr>
              <w:t>This web app contains e-commerce functionality such as ( cart, orders, delivery tracking )</w:t>
            </w:r>
          </w:p>
        </w:tc>
      </w:tr>
      <w:tr w:rsidR="006774A4" w:rsidRPr="00313945" w:rsidTr="00837066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74A4" w:rsidRPr="00313945" w:rsidRDefault="006774A4" w:rsidP="00837066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Period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4A4" w:rsidRPr="00313945" w:rsidRDefault="008D6095" w:rsidP="00837066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</w:t>
            </w:r>
            <w:r w:rsidR="006774A4">
              <w:rPr>
                <w:rFonts w:asciiTheme="minorHAnsi" w:hAnsiTheme="minorHAnsi" w:cs="Calibri"/>
                <w:sz w:val="24"/>
                <w:szCs w:val="24"/>
              </w:rPr>
              <w:t xml:space="preserve"> Months</w:t>
            </w:r>
          </w:p>
        </w:tc>
      </w:tr>
      <w:tr w:rsidR="006774A4" w:rsidRPr="00313945" w:rsidTr="00837066">
        <w:trPr>
          <w:trHeight w:val="3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74A4" w:rsidRPr="00313945" w:rsidRDefault="006774A4" w:rsidP="00837066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</w:pPr>
            <w:r w:rsidRPr="00313945">
              <w:rPr>
                <w:rFonts w:asciiTheme="minorHAnsi" w:hAnsiTheme="minorHAnsi" w:cs="Calibri"/>
                <w:bCs/>
                <w:color w:val="1F497D"/>
                <w:sz w:val="24"/>
                <w:szCs w:val="24"/>
              </w:rPr>
              <w:t>Team Size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74A4" w:rsidRPr="00313945" w:rsidRDefault="006774A4" w:rsidP="00837066">
            <w:pPr>
              <w:pStyle w:val="NormalIMP"/>
              <w:tabs>
                <w:tab w:val="left" w:pos="720"/>
              </w:tabs>
              <w:spacing w:after="4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1</w:t>
            </w:r>
          </w:p>
        </w:tc>
      </w:tr>
    </w:tbl>
    <w:p w:rsidR="00B50B4C" w:rsidRDefault="00B50B4C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B50B4C" w:rsidRDefault="00B50B4C" w:rsidP="00DA3934">
      <w:pPr>
        <w:rPr>
          <w:rFonts w:asciiTheme="majorHAnsi" w:eastAsia="Lucida Sans Unicode" w:hAnsiTheme="majorHAnsi" w:cs="Lucida Sans Unicode"/>
          <w:w w:val="79"/>
          <w:sz w:val="24"/>
          <w:szCs w:val="24"/>
        </w:rPr>
      </w:pPr>
    </w:p>
    <w:p w:rsidR="00C27B84" w:rsidRDefault="00C27B84" w:rsidP="00C27B84">
      <w:pPr>
        <w:spacing w:before="100" w:after="100" w:line="360" w:lineRule="auto"/>
        <w:outlineLvl w:val="0"/>
        <w:rPr>
          <w:rFonts w:asciiTheme="minorHAnsi" w:hAnsiTheme="minorHAnsi" w:cs="Calibri"/>
          <w:b/>
          <w:color w:val="215868"/>
          <w:sz w:val="24"/>
          <w:szCs w:val="24"/>
        </w:rPr>
      </w:pPr>
      <w:r>
        <w:rPr>
          <w:rFonts w:asciiTheme="minorHAnsi" w:hAnsiTheme="minorHAnsi" w:cs="Calibri"/>
          <w:b/>
          <w:color w:val="215868"/>
          <w:sz w:val="24"/>
          <w:szCs w:val="24"/>
        </w:rPr>
        <w:t xml:space="preserve">HOBBIES </w:t>
      </w:r>
    </w:p>
    <w:p w:rsidR="008320F4" w:rsidRPr="000E49AC" w:rsidRDefault="00C27B84" w:rsidP="008E60B0">
      <w:pPr>
        <w:pStyle w:val="ListParagraph"/>
        <w:numPr>
          <w:ilvl w:val="0"/>
          <w:numId w:val="13"/>
        </w:numPr>
        <w:spacing w:before="100" w:after="100" w:line="360" w:lineRule="auto"/>
        <w:outlineLvl w:val="0"/>
        <w:rPr>
          <w:rFonts w:asciiTheme="minorHAnsi" w:hAnsiTheme="minorHAnsi" w:cs="Calibri"/>
          <w:b/>
          <w:color w:val="215868"/>
          <w:sz w:val="24"/>
          <w:szCs w:val="24"/>
        </w:rPr>
      </w:pPr>
      <w:r w:rsidRPr="00C27B84">
        <w:rPr>
          <w:rFonts w:asciiTheme="minorHAnsi" w:eastAsia="Calibri" w:hAnsiTheme="minorHAnsi" w:cs="Calibri"/>
          <w:sz w:val="24"/>
          <w:szCs w:val="24"/>
          <w:lang w:eastAsia="ar-SA"/>
        </w:rPr>
        <w:t>Learning New Languages</w:t>
      </w:r>
      <w:r w:rsidR="008D6095">
        <w:rPr>
          <w:rFonts w:asciiTheme="minorHAnsi" w:eastAsia="Calibri" w:hAnsiTheme="minorHAnsi" w:cs="Calibri"/>
          <w:sz w:val="24"/>
          <w:szCs w:val="24"/>
          <w:lang w:eastAsia="ar-SA"/>
        </w:rPr>
        <w:t>*</w:t>
      </w:r>
    </w:p>
    <w:p w:rsidR="000E49AC" w:rsidRPr="008E60B0" w:rsidRDefault="000E49AC" w:rsidP="008E60B0">
      <w:pPr>
        <w:pStyle w:val="ListParagraph"/>
        <w:numPr>
          <w:ilvl w:val="0"/>
          <w:numId w:val="13"/>
        </w:numPr>
        <w:spacing w:before="100" w:after="100" w:line="360" w:lineRule="auto"/>
        <w:outlineLvl w:val="0"/>
        <w:rPr>
          <w:rFonts w:asciiTheme="minorHAnsi" w:hAnsiTheme="minorHAnsi" w:cs="Calibri"/>
          <w:b/>
          <w:color w:val="215868"/>
          <w:sz w:val="24"/>
          <w:szCs w:val="24"/>
        </w:rPr>
      </w:pPr>
      <w:r>
        <w:rPr>
          <w:rFonts w:asciiTheme="minorHAnsi" w:eastAsia="Calibri" w:hAnsiTheme="minorHAnsi" w:cs="Calibri"/>
          <w:sz w:val="24"/>
          <w:szCs w:val="24"/>
          <w:lang w:eastAsia="ar-SA"/>
        </w:rPr>
        <w:t>Listening Audio Book</w:t>
      </w:r>
    </w:p>
    <w:p w:rsidR="00C27B84" w:rsidRPr="00C27B84" w:rsidRDefault="00C27B84" w:rsidP="00DA3934">
      <w:pPr>
        <w:rPr>
          <w:rFonts w:asciiTheme="majorHAnsi" w:eastAsia="Lucida Sans Unicode" w:hAnsiTheme="majorHAnsi" w:cs="Lucida Sans Unicode"/>
          <w:w w:val="79"/>
          <w:sz w:val="24"/>
          <w:szCs w:val="24"/>
        </w:rPr>
      </w:pPr>
    </w:p>
    <w:p w:rsidR="00C27B84" w:rsidRDefault="00C27B84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C27B84" w:rsidRDefault="00C27B84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166C66" w:rsidRDefault="00166C66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166C66" w:rsidRDefault="00166C66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166C66" w:rsidRDefault="00166C66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166C66" w:rsidRDefault="00166C66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166C66" w:rsidRDefault="00166C66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166C66" w:rsidRDefault="00166C66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C27B84" w:rsidRDefault="00C27B84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E7169F" w:rsidRDefault="00E7169F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C27B84" w:rsidRDefault="00C27B84" w:rsidP="00DA3934">
      <w:pPr>
        <w:rPr>
          <w:rFonts w:asciiTheme="minorHAnsi" w:eastAsia="Lucida Sans Unicode" w:hAnsiTheme="minorHAnsi" w:cs="Lucida Sans Unicode"/>
          <w:w w:val="79"/>
          <w:sz w:val="24"/>
          <w:szCs w:val="24"/>
        </w:rPr>
      </w:pPr>
    </w:p>
    <w:p w:rsidR="00C27B84" w:rsidRPr="00C27B84" w:rsidRDefault="00C27B84" w:rsidP="00DA3934">
      <w:pPr>
        <w:rPr>
          <w:rFonts w:asciiTheme="minorHAnsi" w:hAnsiTheme="minorHAnsi" w:cs="Calibri"/>
          <w:b/>
          <w:color w:val="215868"/>
          <w:sz w:val="24"/>
          <w:szCs w:val="24"/>
          <w:u w:val="single"/>
        </w:rPr>
      </w:pPr>
      <w:proofErr w:type="gramStart"/>
      <w:r w:rsidRPr="00C27B84">
        <w:rPr>
          <w:rFonts w:asciiTheme="minorHAnsi" w:hAnsiTheme="minorHAnsi" w:cs="Calibri"/>
          <w:b/>
          <w:color w:val="215868"/>
          <w:sz w:val="24"/>
          <w:szCs w:val="24"/>
          <w:u w:val="single"/>
        </w:rPr>
        <w:t>Declaration :</w:t>
      </w:r>
      <w:proofErr w:type="gramEnd"/>
    </w:p>
    <w:p w:rsidR="00C27B84" w:rsidRPr="00C27B84" w:rsidRDefault="00C27B84" w:rsidP="00DA3934">
      <w:pPr>
        <w:rPr>
          <w:color w:val="000000"/>
          <w:sz w:val="24"/>
          <w:szCs w:val="24"/>
        </w:rPr>
      </w:pPr>
      <w:r w:rsidRPr="00C27B84">
        <w:rPr>
          <w:color w:val="000000"/>
          <w:sz w:val="24"/>
          <w:szCs w:val="24"/>
        </w:rPr>
        <w:t xml:space="preserve">                      I hereby confirm that all the details furnished above are authentic and accurate to the best of my belief</w:t>
      </w:r>
    </w:p>
    <w:sectPr w:rsidR="00C27B84" w:rsidRPr="00C27B84" w:rsidSect="00EB0950">
      <w:pgSz w:w="12240" w:h="15840"/>
      <w:pgMar w:top="1380" w:right="17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6F7" w:rsidRDefault="006066F7" w:rsidP="008320F4">
      <w:r>
        <w:separator/>
      </w:r>
    </w:p>
  </w:endnote>
  <w:endnote w:type="continuationSeparator" w:id="0">
    <w:p w:rsidR="006066F7" w:rsidRDefault="006066F7" w:rsidP="00832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6F7" w:rsidRDefault="006066F7" w:rsidP="008320F4">
      <w:r>
        <w:separator/>
      </w:r>
    </w:p>
  </w:footnote>
  <w:footnote w:type="continuationSeparator" w:id="0">
    <w:p w:rsidR="006066F7" w:rsidRDefault="006066F7" w:rsidP="008320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6F2"/>
    <w:multiLevelType w:val="hybridMultilevel"/>
    <w:tmpl w:val="22BCD4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A2FD6"/>
    <w:multiLevelType w:val="multilevel"/>
    <w:tmpl w:val="C8E8F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523119"/>
    <w:multiLevelType w:val="hybridMultilevel"/>
    <w:tmpl w:val="A732D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07F79"/>
    <w:multiLevelType w:val="hybridMultilevel"/>
    <w:tmpl w:val="2C369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2597C"/>
    <w:multiLevelType w:val="hybridMultilevel"/>
    <w:tmpl w:val="5D866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F77A1"/>
    <w:multiLevelType w:val="hybridMultilevel"/>
    <w:tmpl w:val="722C674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>
    <w:nsid w:val="540D3A44"/>
    <w:multiLevelType w:val="hybridMultilevel"/>
    <w:tmpl w:val="B8FAF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9C56C7"/>
    <w:multiLevelType w:val="hybridMultilevel"/>
    <w:tmpl w:val="B8FAF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B71AD"/>
    <w:multiLevelType w:val="hybridMultilevel"/>
    <w:tmpl w:val="EEF6DC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BCE6A98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9618D"/>
    <w:multiLevelType w:val="hybridMultilevel"/>
    <w:tmpl w:val="79120DAE"/>
    <w:lvl w:ilvl="0" w:tplc="0409000D">
      <w:start w:val="1"/>
      <w:numFmt w:val="bullet"/>
      <w:lvlText w:val=""/>
      <w:lvlJc w:val="left"/>
      <w:pPr>
        <w:ind w:left="12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0">
    <w:nsid w:val="6A05052A"/>
    <w:multiLevelType w:val="multilevel"/>
    <w:tmpl w:val="7966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0943027"/>
    <w:multiLevelType w:val="hybridMultilevel"/>
    <w:tmpl w:val="1AD4A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70415E"/>
    <w:multiLevelType w:val="hybridMultilevel"/>
    <w:tmpl w:val="B8FAF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0"/>
  </w:num>
  <w:num w:numId="7">
    <w:abstractNumId w:val="7"/>
  </w:num>
  <w:num w:numId="8">
    <w:abstractNumId w:val="12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6FD1"/>
    <w:rsid w:val="00022BCC"/>
    <w:rsid w:val="000240F1"/>
    <w:rsid w:val="00044669"/>
    <w:rsid w:val="00057289"/>
    <w:rsid w:val="0007359C"/>
    <w:rsid w:val="000877B7"/>
    <w:rsid w:val="000E237F"/>
    <w:rsid w:val="000E49AC"/>
    <w:rsid w:val="000E7EDB"/>
    <w:rsid w:val="000F69F9"/>
    <w:rsid w:val="00123554"/>
    <w:rsid w:val="0014552A"/>
    <w:rsid w:val="0015689C"/>
    <w:rsid w:val="00166C66"/>
    <w:rsid w:val="001740B3"/>
    <w:rsid w:val="0019536D"/>
    <w:rsid w:val="001B2F67"/>
    <w:rsid w:val="002006CE"/>
    <w:rsid w:val="00206A05"/>
    <w:rsid w:val="00216232"/>
    <w:rsid w:val="00264546"/>
    <w:rsid w:val="00267D56"/>
    <w:rsid w:val="0027153B"/>
    <w:rsid w:val="00280E0E"/>
    <w:rsid w:val="00287B82"/>
    <w:rsid w:val="002C7282"/>
    <w:rsid w:val="002E07EE"/>
    <w:rsid w:val="002E5F25"/>
    <w:rsid w:val="002E5FC2"/>
    <w:rsid w:val="003046FA"/>
    <w:rsid w:val="00313945"/>
    <w:rsid w:val="00341C2C"/>
    <w:rsid w:val="00391B33"/>
    <w:rsid w:val="003B4485"/>
    <w:rsid w:val="003C04AB"/>
    <w:rsid w:val="003D2BF9"/>
    <w:rsid w:val="00470F49"/>
    <w:rsid w:val="004E7DA7"/>
    <w:rsid w:val="004F7F36"/>
    <w:rsid w:val="005324EF"/>
    <w:rsid w:val="005702D3"/>
    <w:rsid w:val="005770A7"/>
    <w:rsid w:val="0058516D"/>
    <w:rsid w:val="00591705"/>
    <w:rsid w:val="006066F7"/>
    <w:rsid w:val="006510C4"/>
    <w:rsid w:val="00664867"/>
    <w:rsid w:val="006774A4"/>
    <w:rsid w:val="006A1939"/>
    <w:rsid w:val="006B18A8"/>
    <w:rsid w:val="006B3965"/>
    <w:rsid w:val="006C68E9"/>
    <w:rsid w:val="006E0ACD"/>
    <w:rsid w:val="006F0AA3"/>
    <w:rsid w:val="007526D5"/>
    <w:rsid w:val="007544D5"/>
    <w:rsid w:val="00764797"/>
    <w:rsid w:val="007761A3"/>
    <w:rsid w:val="00785CF9"/>
    <w:rsid w:val="00791700"/>
    <w:rsid w:val="007A1B92"/>
    <w:rsid w:val="00803F17"/>
    <w:rsid w:val="008320F4"/>
    <w:rsid w:val="0087114B"/>
    <w:rsid w:val="00882D95"/>
    <w:rsid w:val="00890545"/>
    <w:rsid w:val="008A32ED"/>
    <w:rsid w:val="008C1FC9"/>
    <w:rsid w:val="008D6095"/>
    <w:rsid w:val="008E60B0"/>
    <w:rsid w:val="0090353F"/>
    <w:rsid w:val="00934C36"/>
    <w:rsid w:val="0094628E"/>
    <w:rsid w:val="009562B3"/>
    <w:rsid w:val="00976FD1"/>
    <w:rsid w:val="009B0E03"/>
    <w:rsid w:val="00A102B4"/>
    <w:rsid w:val="00A127C9"/>
    <w:rsid w:val="00A3660F"/>
    <w:rsid w:val="00A62958"/>
    <w:rsid w:val="00A705E2"/>
    <w:rsid w:val="00A91FC8"/>
    <w:rsid w:val="00AD341C"/>
    <w:rsid w:val="00AE2D76"/>
    <w:rsid w:val="00B1552B"/>
    <w:rsid w:val="00B50217"/>
    <w:rsid w:val="00B50B4C"/>
    <w:rsid w:val="00B51B7C"/>
    <w:rsid w:val="00BA1683"/>
    <w:rsid w:val="00C1035C"/>
    <w:rsid w:val="00C1528F"/>
    <w:rsid w:val="00C17263"/>
    <w:rsid w:val="00C20856"/>
    <w:rsid w:val="00C27B84"/>
    <w:rsid w:val="00C45A3F"/>
    <w:rsid w:val="00C53159"/>
    <w:rsid w:val="00C67A98"/>
    <w:rsid w:val="00C70DB5"/>
    <w:rsid w:val="00C829F9"/>
    <w:rsid w:val="00CC4558"/>
    <w:rsid w:val="00CF75DD"/>
    <w:rsid w:val="00D14D08"/>
    <w:rsid w:val="00D5420F"/>
    <w:rsid w:val="00DA3934"/>
    <w:rsid w:val="00DC2918"/>
    <w:rsid w:val="00DD0E0F"/>
    <w:rsid w:val="00DE241A"/>
    <w:rsid w:val="00DE55E1"/>
    <w:rsid w:val="00DF3E44"/>
    <w:rsid w:val="00E053CB"/>
    <w:rsid w:val="00E104B1"/>
    <w:rsid w:val="00E1694D"/>
    <w:rsid w:val="00E33D27"/>
    <w:rsid w:val="00E6677A"/>
    <w:rsid w:val="00E7169F"/>
    <w:rsid w:val="00EB0950"/>
    <w:rsid w:val="00EC4AF0"/>
    <w:rsid w:val="00EE0328"/>
    <w:rsid w:val="00EE4769"/>
    <w:rsid w:val="00F21B53"/>
    <w:rsid w:val="00FC17D0"/>
    <w:rsid w:val="00FD5A62"/>
    <w:rsid w:val="00FE1B4D"/>
    <w:rsid w:val="00FE6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AF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328"/>
    <w:pPr>
      <w:ind w:left="720"/>
      <w:contextualSpacing/>
    </w:pPr>
  </w:style>
  <w:style w:type="character" w:customStyle="1" w:styleId="gbps2">
    <w:name w:val="gbps2"/>
    <w:basedOn w:val="DefaultParagraphFont"/>
    <w:rsid w:val="001740B3"/>
  </w:style>
  <w:style w:type="paragraph" w:styleId="NoSpacing">
    <w:name w:val="No Spacing"/>
    <w:qFormat/>
    <w:rsid w:val="00313945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NormalIMP">
    <w:name w:val="Normal_IMP"/>
    <w:basedOn w:val="Normal"/>
    <w:rsid w:val="00313945"/>
    <w:pPr>
      <w:suppressAutoHyphens/>
      <w:overflowPunct w:val="0"/>
      <w:autoSpaceDE w:val="0"/>
      <w:autoSpaceDN w:val="0"/>
      <w:adjustRightInd w:val="0"/>
      <w:spacing w:line="230" w:lineRule="auto"/>
      <w:textAlignment w:val="baseline"/>
    </w:pPr>
  </w:style>
  <w:style w:type="character" w:styleId="Hyperlink">
    <w:name w:val="Hyperlink"/>
    <w:uiPriority w:val="99"/>
    <w:rsid w:val="0031394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7A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A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F7F36"/>
    <w:pPr>
      <w:spacing w:before="100" w:beforeAutospacing="1" w:after="100" w:afterAutospacing="1"/>
    </w:pPr>
    <w:rPr>
      <w:sz w:val="24"/>
      <w:szCs w:val="24"/>
    </w:rPr>
  </w:style>
  <w:style w:type="character" w:customStyle="1" w:styleId="hgkelc">
    <w:name w:val="hgkelc"/>
    <w:basedOn w:val="DefaultParagraphFont"/>
    <w:rsid w:val="00C27B84"/>
  </w:style>
  <w:style w:type="paragraph" w:styleId="Header">
    <w:name w:val="header"/>
    <w:basedOn w:val="Normal"/>
    <w:link w:val="HeaderChar"/>
    <w:uiPriority w:val="99"/>
    <w:semiHidden/>
    <w:unhideWhenUsed/>
    <w:rsid w:val="00832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0F4"/>
  </w:style>
  <w:style w:type="paragraph" w:styleId="Footer">
    <w:name w:val="footer"/>
    <w:basedOn w:val="Normal"/>
    <w:link w:val="FooterChar"/>
    <w:uiPriority w:val="99"/>
    <w:semiHidden/>
    <w:unhideWhenUsed/>
    <w:rsid w:val="00832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0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thivel9393@gmail.com" TargetMode="External"/><Relationship Id="rId13" Type="http://schemas.openxmlformats.org/officeDocument/2006/relationships/hyperlink" Target="https://play.google.com/store/apps/details?id=com.ivnue&amp;hl=en_IN&amp;gl=US" TargetMode="External"/><Relationship Id="rId18" Type="http://schemas.openxmlformats.org/officeDocument/2006/relationships/hyperlink" Target="https://play.google.com/store/apps/details?id=com.lavenacaf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horturl.at/lqrsN" TargetMode="External"/><Relationship Id="rId12" Type="http://schemas.openxmlformats.org/officeDocument/2006/relationships/hyperlink" Target="https://play.google.com/store/apps/details?id=com.goplinto.dash&amp;hl=en_IN&amp;gl=US" TargetMode="External"/><Relationship Id="rId17" Type="http://schemas.openxmlformats.org/officeDocument/2006/relationships/hyperlink" Target="https://play.google.com/store/apps/details?id=com.quytech.lavenacafedri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swimpro.com/" TargetMode="External"/><Relationship Id="rId20" Type="http://schemas.openxmlformats.org/officeDocument/2006/relationships/hyperlink" Target="https://apps.apple.com/app/id16190892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sigaram.lassi.app&amp;hl=en_IN&amp;gl=US" TargetMode="External"/><Relationship Id="rId5" Type="http://schemas.openxmlformats.org/officeDocument/2006/relationships/footnotes" Target="footnotes.xml"/><Relationship Id="rId15" Type="http://schemas.openxmlformats.org/officeDocument/2006/relationships/hyperlink" Target="web.loco-bubbles.com" TargetMode="External"/><Relationship Id="rId10" Type="http://schemas.openxmlformats.org/officeDocument/2006/relationships/hyperlink" Target="http://shorturl.at/fuGJN" TargetMode="External"/><Relationship Id="rId19" Type="http://schemas.openxmlformats.org/officeDocument/2006/relationships/hyperlink" Target="https://apps.apple.com/app/id16190889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orturl.at/krxL4" TargetMode="External"/><Relationship Id="rId14" Type="http://schemas.openxmlformats.org/officeDocument/2006/relationships/hyperlink" Target="http://app.skulman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Shuaib - BDM</dc:creator>
  <cp:lastModifiedBy>Murugesan Aananth</cp:lastModifiedBy>
  <cp:revision>94</cp:revision>
  <dcterms:created xsi:type="dcterms:W3CDTF">2016-01-27T15:46:00Z</dcterms:created>
  <dcterms:modified xsi:type="dcterms:W3CDTF">2022-05-31T06:32:00Z</dcterms:modified>
</cp:coreProperties>
</file>